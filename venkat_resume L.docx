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CD" w:rsidRDefault="00462CFB" w:rsidP="00EF1A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 VENKATESH</w:t>
      </w:r>
    </w:p>
    <w:p w:rsidR="0068369B" w:rsidRPr="00EF1ACD" w:rsidRDefault="00586256" w:rsidP="00EF1ACD">
      <w:pPr>
        <w:rPr>
          <w:rFonts w:asciiTheme="minorHAnsi" w:hAnsiTheme="minorHAnsi" w:cstheme="minorHAnsi"/>
        </w:rPr>
      </w:pPr>
      <w:r w:rsidRPr="00C867C3">
        <w:rPr>
          <w:rFonts w:asciiTheme="minorHAnsi" w:hAnsiTheme="minorHAnsi" w:cstheme="minorHAnsi"/>
          <w:b/>
        </w:rPr>
        <w:t xml:space="preserve">Mobile No: </w:t>
      </w:r>
      <w:r w:rsidR="00595E6E">
        <w:rPr>
          <w:rFonts w:asciiTheme="minorHAnsi" w:hAnsiTheme="minorHAnsi" w:cstheme="minorHAnsi"/>
          <w:b/>
        </w:rPr>
        <w:t>+</w:t>
      </w:r>
      <w:r w:rsidR="00462CFB">
        <w:rPr>
          <w:rFonts w:asciiTheme="minorHAnsi" w:hAnsiTheme="minorHAnsi" w:cstheme="minorHAnsi"/>
          <w:b/>
        </w:rPr>
        <w:t>91-9964461229</w:t>
      </w:r>
    </w:p>
    <w:p w:rsidR="00586256" w:rsidRPr="00C867C3" w:rsidRDefault="00891AB3" w:rsidP="00EF1A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E-</w:t>
      </w:r>
      <w:r w:rsidRPr="00C867C3">
        <w:rPr>
          <w:rFonts w:asciiTheme="minorHAnsi" w:hAnsiTheme="minorHAnsi" w:cstheme="minorHAnsi"/>
          <w:b/>
        </w:rPr>
        <w:t>Mail</w:t>
      </w:r>
      <w:r w:rsidRPr="00C867C3">
        <w:rPr>
          <w:rFonts w:asciiTheme="minorHAnsi" w:hAnsiTheme="minorHAnsi" w:cstheme="minorHAnsi"/>
        </w:rPr>
        <w:t xml:space="preserve">: </w:t>
      </w:r>
      <w:r w:rsidRPr="0068369B">
        <w:rPr>
          <w:rFonts w:asciiTheme="minorHAnsi" w:hAnsiTheme="minorHAnsi" w:cstheme="minorHAnsi"/>
        </w:rPr>
        <w:t>-</w:t>
      </w:r>
      <w:r w:rsidR="0068369B" w:rsidRPr="0068369B">
        <w:rPr>
          <w:rFonts w:asciiTheme="minorHAnsi" w:hAnsiTheme="minorHAnsi" w:cstheme="minorHAnsi"/>
        </w:rPr>
        <w:t xml:space="preserve"> </w:t>
      </w:r>
      <w:r w:rsidR="006D1312">
        <w:rPr>
          <w:rStyle w:val="Strong"/>
          <w:rFonts w:asciiTheme="minorHAnsi" w:hAnsiTheme="minorHAnsi" w:cstheme="minorHAnsi"/>
        </w:rPr>
        <w:t>venkatesh.93agr@gmail.com</w:t>
      </w:r>
    </w:p>
    <w:p w:rsidR="00586256" w:rsidRPr="00C867C3" w:rsidRDefault="00586256" w:rsidP="00467F18">
      <w:pPr>
        <w:ind w:left="5040"/>
        <w:rPr>
          <w:rFonts w:asciiTheme="minorHAnsi" w:hAnsiTheme="minorHAnsi" w:cstheme="minorHAnsi"/>
          <w:b/>
        </w:rPr>
      </w:pPr>
    </w:p>
    <w:p w:rsidR="00586256" w:rsidRPr="00C867C3" w:rsidRDefault="00586256" w:rsidP="00467F18">
      <w:pPr>
        <w:pBdr>
          <w:top w:val="single" w:sz="4" w:space="1" w:color="000001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Theme="minorHAnsi" w:hAnsiTheme="minorHAnsi" w:cstheme="minorHAnsi"/>
          <w:b/>
        </w:rPr>
      </w:pPr>
    </w:p>
    <w:p w:rsidR="00586256" w:rsidRPr="00B226B2" w:rsidRDefault="00586256" w:rsidP="00C8361E">
      <w:pPr>
        <w:spacing w:line="360" w:lineRule="auto"/>
        <w:rPr>
          <w:rFonts w:ascii="Arial" w:hAnsi="Arial" w:cs="Arial"/>
        </w:rPr>
      </w:pPr>
      <w:r w:rsidRPr="00B226B2">
        <w:rPr>
          <w:rFonts w:ascii="Arial" w:hAnsi="Arial" w:cs="Arial"/>
          <w:b/>
        </w:rPr>
        <w:t>Career Objective</w:t>
      </w:r>
    </w:p>
    <w:p w:rsidR="00586256" w:rsidRPr="00B226B2" w:rsidRDefault="00586256" w:rsidP="00C8361E">
      <w:pPr>
        <w:tabs>
          <w:tab w:val="left" w:pos="1860"/>
          <w:tab w:val="left" w:pos="2145"/>
        </w:tabs>
        <w:spacing w:line="360" w:lineRule="auto"/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 xml:space="preserve">To obtain a challenging position as </w:t>
      </w:r>
      <w:r w:rsidR="00523795" w:rsidRPr="00B226B2">
        <w:rPr>
          <w:rFonts w:ascii="Arial" w:hAnsi="Arial" w:cs="Arial"/>
          <w:color w:val="000000"/>
          <w:sz w:val="20"/>
          <w:szCs w:val="20"/>
        </w:rPr>
        <w:t>Software</w:t>
      </w:r>
      <w:r w:rsidR="0068369B" w:rsidRPr="00B226B2">
        <w:rPr>
          <w:rFonts w:ascii="Arial" w:hAnsi="Arial" w:cs="Arial"/>
          <w:color w:val="000000"/>
          <w:sz w:val="20"/>
          <w:szCs w:val="20"/>
        </w:rPr>
        <w:t xml:space="preserve"> </w:t>
      </w:r>
      <w:r w:rsidR="00523795" w:rsidRPr="00B226B2">
        <w:rPr>
          <w:rFonts w:ascii="Arial" w:hAnsi="Arial" w:cs="Arial"/>
          <w:color w:val="000000"/>
          <w:sz w:val="20"/>
          <w:szCs w:val="20"/>
        </w:rPr>
        <w:t>S</w:t>
      </w:r>
      <w:r w:rsidR="004151F7" w:rsidRPr="00B226B2">
        <w:rPr>
          <w:rFonts w:ascii="Arial" w:hAnsi="Arial" w:cs="Arial"/>
          <w:color w:val="000000"/>
          <w:sz w:val="20"/>
          <w:szCs w:val="20"/>
        </w:rPr>
        <w:t xml:space="preserve">ystem </w:t>
      </w:r>
      <w:r w:rsidR="00891AB3" w:rsidRPr="00B226B2">
        <w:rPr>
          <w:rFonts w:ascii="Arial" w:hAnsi="Arial" w:cs="Arial"/>
          <w:color w:val="000000"/>
          <w:sz w:val="20"/>
          <w:szCs w:val="20"/>
        </w:rPr>
        <w:t>Engineer</w:t>
      </w:r>
      <w:r w:rsidRPr="00B226B2">
        <w:rPr>
          <w:rFonts w:ascii="Arial" w:hAnsi="Arial" w:cs="Arial"/>
          <w:color w:val="000000"/>
          <w:sz w:val="20"/>
          <w:szCs w:val="20"/>
        </w:rPr>
        <w:t xml:space="preserve"> in a mission critical environment with high end servers where my technical and soft skills could be utilized best for the organization, and as well as to my personal </w:t>
      </w:r>
      <w:r w:rsidR="009449C2">
        <w:rPr>
          <w:rFonts w:ascii="Arial" w:hAnsi="Arial" w:cs="Arial"/>
          <w:color w:val="000000"/>
          <w:sz w:val="20"/>
          <w:szCs w:val="20"/>
        </w:rPr>
        <w:t>growth</w:t>
      </w:r>
    </w:p>
    <w:p w:rsidR="003A5BD4" w:rsidRPr="00B226B2" w:rsidRDefault="003A5BD4" w:rsidP="00467F18">
      <w:pPr>
        <w:tabs>
          <w:tab w:val="left" w:pos="1860"/>
          <w:tab w:val="left" w:pos="2145"/>
        </w:tabs>
        <w:rPr>
          <w:rFonts w:ascii="Arial" w:hAnsi="Arial" w:cs="Arial"/>
          <w:color w:val="000000"/>
        </w:rPr>
      </w:pPr>
    </w:p>
    <w:p w:rsidR="00586256" w:rsidRPr="00B226B2" w:rsidRDefault="00586256" w:rsidP="00467F18">
      <w:pPr>
        <w:tabs>
          <w:tab w:val="left" w:pos="1860"/>
          <w:tab w:val="left" w:pos="2145"/>
        </w:tabs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>Summary</w:t>
      </w:r>
    </w:p>
    <w:p w:rsidR="00586256" w:rsidRPr="00B226B2" w:rsidRDefault="00586256" w:rsidP="00467F18">
      <w:pPr>
        <w:tabs>
          <w:tab w:val="left" w:pos="1860"/>
          <w:tab w:val="left" w:pos="2145"/>
        </w:tabs>
        <w:rPr>
          <w:rFonts w:ascii="Arial" w:hAnsi="Arial" w:cs="Arial"/>
          <w:b/>
          <w:color w:val="000000"/>
        </w:rPr>
      </w:pPr>
    </w:p>
    <w:p w:rsidR="00586256" w:rsidRPr="00B226B2" w:rsidRDefault="006D1312" w:rsidP="00467F18">
      <w:pPr>
        <w:pStyle w:val="BodyText"/>
        <w:numPr>
          <w:ilvl w:val="0"/>
          <w:numId w:val="6"/>
        </w:numPr>
        <w:tabs>
          <w:tab w:val="left" w:pos="918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Having 3</w:t>
      </w:r>
      <w:r w:rsidR="00586256" w:rsidRPr="00B226B2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6</w:t>
      </w:r>
      <w:r w:rsidR="00EF1ACD" w:rsidRPr="00B226B2">
        <w:rPr>
          <w:rFonts w:ascii="Arial" w:hAnsi="Arial" w:cs="Arial"/>
          <w:color w:val="000000"/>
          <w:sz w:val="20"/>
          <w:szCs w:val="20"/>
        </w:rPr>
        <w:t xml:space="preserve"> </w:t>
      </w:r>
      <w:r w:rsidR="00891AB3" w:rsidRPr="00B226B2">
        <w:rPr>
          <w:rFonts w:ascii="Arial" w:hAnsi="Arial" w:cs="Arial"/>
          <w:color w:val="000000"/>
          <w:sz w:val="20"/>
          <w:szCs w:val="20"/>
        </w:rPr>
        <w:t xml:space="preserve">Years of Experience as a </w:t>
      </w:r>
      <w:r w:rsidR="00891AB3" w:rsidRPr="00B226B2">
        <w:rPr>
          <w:rFonts w:ascii="Arial" w:hAnsi="Arial" w:cs="Arial"/>
          <w:b/>
          <w:color w:val="000000"/>
          <w:sz w:val="20"/>
          <w:szCs w:val="20"/>
        </w:rPr>
        <w:t>Software System</w:t>
      </w:r>
      <w:r w:rsidR="0068369B" w:rsidRPr="00B226B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91AB3" w:rsidRPr="00B226B2">
        <w:rPr>
          <w:rFonts w:ascii="Arial" w:hAnsi="Arial" w:cs="Arial"/>
          <w:b/>
          <w:color w:val="000000"/>
          <w:sz w:val="20"/>
          <w:szCs w:val="20"/>
        </w:rPr>
        <w:t xml:space="preserve">Engineer </w:t>
      </w:r>
      <w:r w:rsidR="007E4297" w:rsidRPr="00B226B2">
        <w:rPr>
          <w:rFonts w:ascii="Arial" w:hAnsi="Arial" w:cs="Arial"/>
          <w:b/>
          <w:color w:val="000000"/>
          <w:sz w:val="20"/>
          <w:szCs w:val="20"/>
        </w:rPr>
        <w:t>with AWS</w:t>
      </w:r>
    </w:p>
    <w:p w:rsidR="00586256" w:rsidRPr="00B226B2" w:rsidRDefault="00586256" w:rsidP="007E4297">
      <w:pPr>
        <w:pStyle w:val="BodyText"/>
        <w:tabs>
          <w:tab w:val="left" w:pos="91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F1ACD" w:rsidRPr="00FD2D54" w:rsidRDefault="007E4297" w:rsidP="00FD2D54">
      <w:pPr>
        <w:pStyle w:val="Normal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</w:rPr>
      </w:pPr>
      <w:r w:rsidRPr="00B226B2">
        <w:rPr>
          <w:rFonts w:ascii="Arial" w:eastAsia="Arial" w:hAnsi="Arial" w:cs="Arial"/>
          <w:sz w:val="20"/>
        </w:rPr>
        <w:t>System Administratio</w:t>
      </w:r>
      <w:r w:rsidR="00F042B0">
        <w:rPr>
          <w:rFonts w:ascii="Arial" w:eastAsia="Arial" w:hAnsi="Arial" w:cs="Arial"/>
          <w:sz w:val="20"/>
        </w:rPr>
        <w:t xml:space="preserve">n and Networking experience in </w:t>
      </w:r>
      <w:r w:rsidRPr="00B226B2">
        <w:rPr>
          <w:rFonts w:ascii="Arial" w:eastAsia="Arial" w:hAnsi="Arial" w:cs="Arial"/>
          <w:sz w:val="20"/>
        </w:rPr>
        <w:t xml:space="preserve">Redhat Linux &amp; Ubuntu environments. </w:t>
      </w:r>
      <w:r w:rsidR="00EF1ACD" w:rsidRPr="00FD2D54">
        <w:rPr>
          <w:rFonts w:ascii="Arial" w:hAnsi="Arial" w:cs="Arial"/>
          <w:sz w:val="20"/>
        </w:rPr>
        <w:t>.</w:t>
      </w:r>
    </w:p>
    <w:p w:rsidR="003A5BD4" w:rsidRPr="00B226B2" w:rsidRDefault="007E4297" w:rsidP="00467F18">
      <w:pPr>
        <w:tabs>
          <w:tab w:val="left" w:pos="1860"/>
          <w:tab w:val="left" w:pos="2145"/>
          <w:tab w:val="center" w:pos="4819"/>
        </w:tabs>
        <w:rPr>
          <w:rFonts w:ascii="Arial" w:hAnsi="Arial" w:cs="Arial"/>
          <w:color w:val="000000"/>
        </w:rPr>
      </w:pPr>
      <w:r w:rsidRPr="00B226B2">
        <w:rPr>
          <w:rFonts w:ascii="Arial" w:hAnsi="Arial" w:cs="Arial"/>
          <w:color w:val="000000"/>
        </w:rPr>
        <w:t xml:space="preserve">          </w:t>
      </w:r>
    </w:p>
    <w:p w:rsidR="00586256" w:rsidRPr="00B226B2" w:rsidRDefault="007E4297" w:rsidP="00467F18">
      <w:pPr>
        <w:tabs>
          <w:tab w:val="left" w:pos="1860"/>
          <w:tab w:val="left" w:pos="2145"/>
          <w:tab w:val="center" w:pos="4819"/>
        </w:tabs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>Professional Experience</w:t>
      </w:r>
    </w:p>
    <w:p w:rsidR="00586256" w:rsidRPr="00B226B2" w:rsidRDefault="00586256" w:rsidP="00467F18">
      <w:pPr>
        <w:tabs>
          <w:tab w:val="left" w:pos="1860"/>
          <w:tab w:val="left" w:pos="2145"/>
          <w:tab w:val="center" w:pos="4680"/>
        </w:tabs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ab/>
      </w:r>
    </w:p>
    <w:p w:rsidR="00586256" w:rsidRPr="00B226B2" w:rsidRDefault="00586256" w:rsidP="00467F1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 xml:space="preserve">Working as a </w:t>
      </w:r>
      <w:r w:rsidR="005836BF">
        <w:rPr>
          <w:rFonts w:ascii="Arial" w:hAnsi="Arial" w:cs="Arial"/>
          <w:b/>
          <w:color w:val="000000"/>
          <w:sz w:val="20"/>
          <w:szCs w:val="20"/>
        </w:rPr>
        <w:t>S</w:t>
      </w:r>
      <w:r w:rsidR="00891AB3" w:rsidRPr="00B226B2">
        <w:rPr>
          <w:rFonts w:ascii="Arial" w:hAnsi="Arial" w:cs="Arial"/>
          <w:b/>
          <w:color w:val="000000"/>
          <w:sz w:val="20"/>
          <w:szCs w:val="20"/>
        </w:rPr>
        <w:t>oftware System Engineer</w:t>
      </w:r>
      <w:r w:rsidR="006D1312">
        <w:rPr>
          <w:rFonts w:ascii="Arial" w:hAnsi="Arial" w:cs="Arial"/>
          <w:color w:val="000000"/>
          <w:sz w:val="20"/>
          <w:szCs w:val="20"/>
        </w:rPr>
        <w:t xml:space="preserve"> in Sabre Technologies</w:t>
      </w:r>
      <w:r w:rsidRPr="00B226B2">
        <w:rPr>
          <w:rFonts w:ascii="Arial" w:hAnsi="Arial" w:cs="Arial"/>
          <w:color w:val="000000"/>
          <w:sz w:val="20"/>
          <w:szCs w:val="20"/>
        </w:rPr>
        <w:t xml:space="preserve">, Bangalore from </w:t>
      </w:r>
      <w:r w:rsidR="006D1312">
        <w:rPr>
          <w:rFonts w:ascii="Arial" w:hAnsi="Arial" w:cs="Arial"/>
          <w:color w:val="000000"/>
          <w:sz w:val="20"/>
          <w:szCs w:val="20"/>
        </w:rPr>
        <w:t>Sep 2015</w:t>
      </w:r>
      <w:r w:rsidR="00891AB3" w:rsidRPr="00B226B2">
        <w:rPr>
          <w:rFonts w:ascii="Arial" w:hAnsi="Arial" w:cs="Arial"/>
          <w:color w:val="000000"/>
          <w:sz w:val="20"/>
          <w:szCs w:val="20"/>
        </w:rPr>
        <w:t xml:space="preserve"> to </w:t>
      </w:r>
      <w:proofErr w:type="gramStart"/>
      <w:r w:rsidR="00891AB3" w:rsidRPr="00B226B2">
        <w:rPr>
          <w:rFonts w:ascii="Arial" w:hAnsi="Arial" w:cs="Arial"/>
          <w:color w:val="000000"/>
          <w:sz w:val="20"/>
          <w:szCs w:val="20"/>
        </w:rPr>
        <w:t>T</w:t>
      </w:r>
      <w:r w:rsidRPr="00B226B2">
        <w:rPr>
          <w:rFonts w:ascii="Arial" w:hAnsi="Arial" w:cs="Arial"/>
          <w:color w:val="000000"/>
          <w:sz w:val="20"/>
          <w:szCs w:val="20"/>
        </w:rPr>
        <w:t>ill</w:t>
      </w:r>
      <w:proofErr w:type="gramEnd"/>
      <w:r w:rsidRPr="00B226B2">
        <w:rPr>
          <w:rFonts w:ascii="Arial" w:hAnsi="Arial" w:cs="Arial"/>
          <w:color w:val="000000"/>
          <w:sz w:val="20"/>
          <w:szCs w:val="20"/>
        </w:rPr>
        <w:t xml:space="preserve"> date.   </w:t>
      </w:r>
    </w:p>
    <w:p w:rsidR="003A5BD4" w:rsidRPr="00B226B2" w:rsidRDefault="003A5BD4" w:rsidP="00467F18">
      <w:pPr>
        <w:rPr>
          <w:rFonts w:ascii="Arial" w:hAnsi="Arial" w:cs="Arial"/>
          <w:color w:val="000000"/>
        </w:rPr>
      </w:pPr>
    </w:p>
    <w:p w:rsidR="00586256" w:rsidRPr="00B226B2" w:rsidRDefault="00586256" w:rsidP="00467F18">
      <w:pPr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>Technical Skills</w:t>
      </w:r>
    </w:p>
    <w:p w:rsidR="00586256" w:rsidRPr="00B226B2" w:rsidRDefault="00586256" w:rsidP="00467F18">
      <w:pPr>
        <w:rPr>
          <w:rFonts w:ascii="Arial" w:hAnsi="Arial" w:cs="Arial"/>
          <w:b/>
          <w:color w:val="000000"/>
          <w:sz w:val="20"/>
          <w:szCs w:val="20"/>
        </w:rPr>
      </w:pPr>
    </w:p>
    <w:p w:rsidR="00586256" w:rsidRPr="00B226B2" w:rsidRDefault="00586256" w:rsidP="0068369B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>Operating systems</w:t>
      </w:r>
      <w:r w:rsidR="00C8361E"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r w:rsidRPr="00B226B2">
        <w:rPr>
          <w:rFonts w:ascii="Arial" w:hAnsi="Arial" w:cs="Arial"/>
          <w:color w:val="000000"/>
          <w:sz w:val="20"/>
          <w:szCs w:val="20"/>
        </w:rPr>
        <w:t>: Red hat Linux 6.x/7.</w:t>
      </w:r>
      <w:r w:rsidR="007C5BB2" w:rsidRPr="00B226B2">
        <w:rPr>
          <w:rFonts w:ascii="Arial" w:hAnsi="Arial" w:cs="Arial"/>
          <w:color w:val="000000"/>
          <w:sz w:val="20"/>
          <w:szCs w:val="20"/>
        </w:rPr>
        <w:t>x, CentOS 6.x/7.x, Ubuntu</w:t>
      </w:r>
      <w:r w:rsidRPr="00B226B2">
        <w:rPr>
          <w:rFonts w:ascii="Arial" w:hAnsi="Arial" w:cs="Arial"/>
          <w:color w:val="000000"/>
          <w:sz w:val="20"/>
          <w:szCs w:val="20"/>
        </w:rPr>
        <w:t>16.0 LT</w:t>
      </w:r>
      <w:r w:rsidR="005836BF">
        <w:rPr>
          <w:rFonts w:ascii="Arial" w:hAnsi="Arial" w:cs="Arial"/>
          <w:color w:val="000000"/>
          <w:sz w:val="20"/>
          <w:szCs w:val="20"/>
        </w:rPr>
        <w:t>S</w:t>
      </w:r>
    </w:p>
    <w:p w:rsidR="00586256" w:rsidRPr="00B226B2" w:rsidRDefault="00586256" w:rsidP="0068369B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>Ticketing Tools</w:t>
      </w:r>
      <w:r w:rsidR="00C8361E">
        <w:rPr>
          <w:rFonts w:ascii="Arial" w:hAnsi="Arial" w:cs="Arial"/>
          <w:color w:val="000000"/>
          <w:sz w:val="20"/>
          <w:szCs w:val="20"/>
        </w:rPr>
        <w:t xml:space="preserve">                              </w:t>
      </w:r>
      <w:r w:rsidRPr="00B226B2">
        <w:rPr>
          <w:rFonts w:ascii="Arial" w:hAnsi="Arial" w:cs="Arial"/>
          <w:color w:val="000000"/>
          <w:sz w:val="20"/>
          <w:szCs w:val="20"/>
        </w:rPr>
        <w:t>:</w:t>
      </w:r>
      <w:r w:rsidR="0068369B" w:rsidRPr="00B226B2">
        <w:rPr>
          <w:rFonts w:ascii="Arial" w:hAnsi="Arial" w:cs="Arial"/>
          <w:color w:val="000000"/>
          <w:sz w:val="20"/>
          <w:szCs w:val="20"/>
        </w:rPr>
        <w:t xml:space="preserve"> </w:t>
      </w:r>
      <w:r w:rsidRPr="00B226B2">
        <w:rPr>
          <w:rFonts w:ascii="Arial" w:hAnsi="Arial" w:cs="Arial"/>
          <w:color w:val="000000"/>
          <w:sz w:val="20"/>
          <w:szCs w:val="20"/>
        </w:rPr>
        <w:t>Jira</w:t>
      </w:r>
    </w:p>
    <w:p w:rsidR="00586256" w:rsidRPr="006D1312" w:rsidRDefault="00586256" w:rsidP="006D1312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>Monitoring Tool</w:t>
      </w:r>
      <w:r w:rsidR="00C8361E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Pr="00B226B2">
        <w:rPr>
          <w:rFonts w:ascii="Arial" w:hAnsi="Arial" w:cs="Arial"/>
          <w:color w:val="000000"/>
          <w:sz w:val="20"/>
          <w:szCs w:val="20"/>
        </w:rPr>
        <w:t xml:space="preserve"> </w:t>
      </w:r>
      <w:r w:rsidR="00C8361E">
        <w:rPr>
          <w:rFonts w:ascii="Arial" w:hAnsi="Arial" w:cs="Arial"/>
          <w:color w:val="000000"/>
          <w:sz w:val="20"/>
          <w:szCs w:val="20"/>
        </w:rPr>
        <w:t xml:space="preserve">   :</w:t>
      </w:r>
      <w:r w:rsidRPr="00B226B2">
        <w:rPr>
          <w:rFonts w:ascii="Arial" w:hAnsi="Arial" w:cs="Arial"/>
          <w:color w:val="000000"/>
          <w:sz w:val="20"/>
          <w:szCs w:val="20"/>
        </w:rPr>
        <w:t>Nagios</w:t>
      </w:r>
    </w:p>
    <w:p w:rsidR="00586256" w:rsidRPr="00B226B2" w:rsidRDefault="00586256" w:rsidP="0068369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>Scripting</w:t>
      </w:r>
      <w:r w:rsidR="0068369B" w:rsidRPr="00B226B2">
        <w:rPr>
          <w:rFonts w:ascii="Arial" w:hAnsi="Arial" w:cs="Arial"/>
          <w:color w:val="000000"/>
          <w:sz w:val="20"/>
          <w:szCs w:val="20"/>
        </w:rPr>
        <w:t xml:space="preserve"> </w:t>
      </w:r>
      <w:r w:rsidR="00C8361E">
        <w:rPr>
          <w:rFonts w:ascii="Arial" w:hAnsi="Arial" w:cs="Arial"/>
          <w:color w:val="000000"/>
          <w:sz w:val="20"/>
          <w:szCs w:val="20"/>
        </w:rPr>
        <w:t xml:space="preserve">                                        : </w:t>
      </w:r>
      <w:r w:rsidR="006D1312">
        <w:rPr>
          <w:rFonts w:ascii="Arial" w:hAnsi="Arial" w:cs="Arial"/>
          <w:color w:val="000000"/>
          <w:sz w:val="20"/>
          <w:szCs w:val="20"/>
        </w:rPr>
        <w:t>BASH</w:t>
      </w:r>
    </w:p>
    <w:p w:rsidR="001C79FB" w:rsidRPr="006D1312" w:rsidRDefault="00257D6C" w:rsidP="006D131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sz w:val="20"/>
          <w:szCs w:val="20"/>
        </w:rPr>
        <w:t>Cloud Technologies</w:t>
      </w:r>
      <w:r w:rsidR="00C8361E">
        <w:rPr>
          <w:rFonts w:ascii="Arial" w:hAnsi="Arial" w:cs="Arial"/>
          <w:sz w:val="20"/>
          <w:szCs w:val="20"/>
        </w:rPr>
        <w:t xml:space="preserve">                       : </w:t>
      </w:r>
      <w:r w:rsidRPr="00B226B2">
        <w:rPr>
          <w:rFonts w:ascii="Arial" w:hAnsi="Arial" w:cs="Arial"/>
          <w:sz w:val="20"/>
          <w:szCs w:val="20"/>
        </w:rPr>
        <w:t>AWS</w:t>
      </w:r>
    </w:p>
    <w:p w:rsidR="00891AB3" w:rsidRPr="00B226B2" w:rsidRDefault="00891AB3" w:rsidP="0068369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sz w:val="20"/>
          <w:szCs w:val="20"/>
        </w:rPr>
        <w:t>Database</w:t>
      </w:r>
      <w:r w:rsidR="00C8361E">
        <w:rPr>
          <w:rFonts w:ascii="Arial" w:hAnsi="Arial" w:cs="Arial"/>
          <w:sz w:val="20"/>
          <w:szCs w:val="20"/>
        </w:rPr>
        <w:t xml:space="preserve">                                        :</w:t>
      </w:r>
      <w:r w:rsidR="006D1312">
        <w:rPr>
          <w:rFonts w:ascii="Arial" w:hAnsi="Arial" w:cs="Arial"/>
          <w:sz w:val="20"/>
          <w:szCs w:val="20"/>
        </w:rPr>
        <w:t>MySQL</w:t>
      </w:r>
    </w:p>
    <w:p w:rsidR="00775F40" w:rsidRPr="00B226B2" w:rsidRDefault="00775F40" w:rsidP="0068369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sz w:val="20"/>
          <w:szCs w:val="20"/>
        </w:rPr>
        <w:t>Alert Messaging System</w:t>
      </w:r>
      <w:r w:rsidR="00C8361E">
        <w:rPr>
          <w:rFonts w:ascii="Arial" w:hAnsi="Arial" w:cs="Arial"/>
          <w:sz w:val="20"/>
          <w:szCs w:val="20"/>
        </w:rPr>
        <w:t xml:space="preserve">                :</w:t>
      </w:r>
      <w:r w:rsidRPr="00B226B2">
        <w:rPr>
          <w:rFonts w:ascii="Arial" w:hAnsi="Arial" w:cs="Arial"/>
          <w:sz w:val="20"/>
          <w:szCs w:val="20"/>
        </w:rPr>
        <w:t>PagerDuty</w:t>
      </w:r>
    </w:p>
    <w:p w:rsidR="00586256" w:rsidRPr="00B226B2" w:rsidRDefault="00586256" w:rsidP="00467F18">
      <w:pPr>
        <w:tabs>
          <w:tab w:val="left" w:pos="450"/>
        </w:tabs>
        <w:rPr>
          <w:rFonts w:ascii="Arial" w:hAnsi="Arial" w:cs="Arial"/>
          <w:color w:val="000000"/>
        </w:rPr>
      </w:pPr>
    </w:p>
    <w:p w:rsidR="00586256" w:rsidRPr="00B226B2" w:rsidRDefault="00586256" w:rsidP="00467F18">
      <w:pPr>
        <w:rPr>
          <w:rFonts w:ascii="Arial" w:hAnsi="Arial" w:cs="Arial"/>
          <w:b/>
          <w:color w:val="000000"/>
        </w:rPr>
      </w:pPr>
    </w:p>
    <w:p w:rsidR="00586256" w:rsidRPr="00B226B2" w:rsidRDefault="00586256" w:rsidP="00467F18">
      <w:pPr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>Trainings</w:t>
      </w:r>
    </w:p>
    <w:p w:rsidR="00586256" w:rsidRPr="00B226B2" w:rsidRDefault="00586256" w:rsidP="00467F18">
      <w:pPr>
        <w:rPr>
          <w:rFonts w:ascii="Arial" w:hAnsi="Arial" w:cs="Arial"/>
          <w:b/>
          <w:color w:val="000000"/>
        </w:rPr>
      </w:pPr>
    </w:p>
    <w:p w:rsidR="00586256" w:rsidRPr="00B226B2" w:rsidRDefault="00586256" w:rsidP="00467F1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>RHCE on Red</w:t>
      </w:r>
      <w:r w:rsidR="00891AB3" w:rsidRPr="00B226B2">
        <w:rPr>
          <w:rFonts w:ascii="Arial" w:hAnsi="Arial" w:cs="Arial"/>
          <w:color w:val="000000"/>
          <w:sz w:val="20"/>
          <w:szCs w:val="20"/>
        </w:rPr>
        <w:t xml:space="preserve"> hat Enterprise Linux version 6 and 7</w:t>
      </w:r>
    </w:p>
    <w:p w:rsidR="003A5BD4" w:rsidRPr="00B226B2" w:rsidRDefault="003A5BD4" w:rsidP="00467F18">
      <w:pPr>
        <w:rPr>
          <w:rFonts w:ascii="Arial" w:hAnsi="Arial" w:cs="Arial"/>
          <w:b/>
          <w:color w:val="000000"/>
        </w:rPr>
      </w:pPr>
    </w:p>
    <w:p w:rsidR="00586256" w:rsidRPr="00B226B2" w:rsidRDefault="007E4297" w:rsidP="00467F18">
      <w:pPr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 xml:space="preserve">Academic </w:t>
      </w:r>
      <w:r w:rsidR="00586256" w:rsidRPr="00B226B2">
        <w:rPr>
          <w:rFonts w:ascii="Arial" w:hAnsi="Arial" w:cs="Arial"/>
          <w:b/>
          <w:color w:val="000000"/>
        </w:rPr>
        <w:t>Qualification</w:t>
      </w:r>
    </w:p>
    <w:p w:rsidR="00586256" w:rsidRPr="00B226B2" w:rsidRDefault="00891AB3" w:rsidP="00467F1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color w:val="000000"/>
          <w:sz w:val="20"/>
          <w:szCs w:val="20"/>
        </w:rPr>
        <w:t>B.T</w:t>
      </w:r>
      <w:r w:rsidR="006D1312">
        <w:rPr>
          <w:rFonts w:ascii="Arial" w:hAnsi="Arial" w:cs="Arial"/>
          <w:color w:val="000000"/>
          <w:sz w:val="20"/>
          <w:szCs w:val="20"/>
        </w:rPr>
        <w:t>ech from  JNTUH</w:t>
      </w:r>
      <w:r w:rsidR="002E6D2E" w:rsidRPr="00B226B2">
        <w:rPr>
          <w:rFonts w:ascii="Arial" w:hAnsi="Arial" w:cs="Arial"/>
          <w:color w:val="000000"/>
          <w:sz w:val="20"/>
          <w:szCs w:val="20"/>
        </w:rPr>
        <w:t xml:space="preserve">, </w:t>
      </w:r>
      <w:r w:rsidR="00F0768E" w:rsidRPr="00B226B2">
        <w:rPr>
          <w:rFonts w:ascii="Arial" w:hAnsi="Arial" w:cs="Arial"/>
          <w:color w:val="000000"/>
          <w:sz w:val="20"/>
          <w:szCs w:val="20"/>
        </w:rPr>
        <w:t>Andhra</w:t>
      </w:r>
      <w:r w:rsidR="002E6D2E" w:rsidRPr="00B226B2">
        <w:rPr>
          <w:rFonts w:ascii="Arial" w:hAnsi="Arial" w:cs="Arial"/>
          <w:color w:val="000000"/>
          <w:sz w:val="20"/>
          <w:szCs w:val="20"/>
        </w:rPr>
        <w:t xml:space="preserve"> Prades</w:t>
      </w:r>
      <w:r w:rsidR="006D1312">
        <w:rPr>
          <w:rFonts w:ascii="Arial" w:hAnsi="Arial" w:cs="Arial"/>
          <w:color w:val="000000"/>
          <w:sz w:val="20"/>
          <w:szCs w:val="20"/>
        </w:rPr>
        <w:t>h passed out in the year of 2014</w:t>
      </w:r>
    </w:p>
    <w:p w:rsidR="003A5BD4" w:rsidRDefault="003A5BD4" w:rsidP="00467F18">
      <w:pPr>
        <w:rPr>
          <w:rFonts w:ascii="Arial" w:hAnsi="Arial" w:cs="Arial"/>
          <w:b/>
          <w:color w:val="000000"/>
        </w:rPr>
      </w:pPr>
    </w:p>
    <w:p w:rsidR="00C8361E" w:rsidRPr="00B226B2" w:rsidRDefault="00C8361E" w:rsidP="00467F18">
      <w:pPr>
        <w:rPr>
          <w:rFonts w:ascii="Arial" w:hAnsi="Arial" w:cs="Arial"/>
          <w:b/>
          <w:color w:val="000000"/>
        </w:rPr>
      </w:pPr>
    </w:p>
    <w:p w:rsidR="00586256" w:rsidRPr="00B226B2" w:rsidRDefault="00586256" w:rsidP="00467F18">
      <w:pPr>
        <w:rPr>
          <w:rFonts w:ascii="Arial" w:hAnsi="Arial" w:cs="Arial"/>
        </w:rPr>
      </w:pPr>
      <w:r w:rsidRPr="00C858C9">
        <w:rPr>
          <w:rFonts w:ascii="Arial" w:hAnsi="Arial" w:cs="Arial"/>
          <w:b/>
          <w:color w:val="000000"/>
          <w:shd w:val="clear" w:color="auto" w:fill="FFFFFF" w:themeFill="background1"/>
        </w:rPr>
        <w:t>Professional Experience</w:t>
      </w:r>
    </w:p>
    <w:p w:rsidR="003A5BD4" w:rsidRPr="00B226B2" w:rsidRDefault="003A5BD4" w:rsidP="00467F18">
      <w:pPr>
        <w:rPr>
          <w:rFonts w:ascii="Arial" w:hAnsi="Arial" w:cs="Arial"/>
          <w:b/>
          <w:color w:val="000000"/>
        </w:rPr>
      </w:pPr>
    </w:p>
    <w:p w:rsidR="00586256" w:rsidRPr="00B226B2" w:rsidRDefault="00586256" w:rsidP="00467F18">
      <w:pPr>
        <w:rPr>
          <w:rFonts w:ascii="Arial" w:hAnsi="Arial" w:cs="Arial"/>
          <w:sz w:val="20"/>
          <w:szCs w:val="20"/>
        </w:rPr>
      </w:pPr>
      <w:r w:rsidRPr="00B226B2">
        <w:rPr>
          <w:rFonts w:ascii="Arial" w:hAnsi="Arial" w:cs="Arial"/>
          <w:b/>
          <w:bCs/>
          <w:color w:val="000000"/>
        </w:rPr>
        <w:t>Organization:</w:t>
      </w:r>
      <w:r w:rsidR="007E4297" w:rsidRPr="00B226B2">
        <w:rPr>
          <w:rFonts w:ascii="Arial" w:hAnsi="Arial" w:cs="Arial"/>
          <w:b/>
          <w:bCs/>
          <w:color w:val="000000"/>
        </w:rPr>
        <w:t xml:space="preserve"> </w:t>
      </w:r>
      <w:r w:rsidRPr="00B226B2">
        <w:rPr>
          <w:rFonts w:ascii="Arial" w:hAnsi="Arial" w:cs="Arial"/>
          <w:b/>
          <w:bCs/>
          <w:color w:val="000000"/>
        </w:rPr>
        <w:t xml:space="preserve"> </w:t>
      </w:r>
      <w:r w:rsidR="006D1312">
        <w:rPr>
          <w:rFonts w:ascii="Arial" w:hAnsi="Arial" w:cs="Arial"/>
          <w:color w:val="000000"/>
          <w:sz w:val="20"/>
          <w:szCs w:val="20"/>
        </w:rPr>
        <w:t>Sabre</w:t>
      </w:r>
      <w:r w:rsidR="00657CAC" w:rsidRPr="00B226B2">
        <w:rPr>
          <w:rFonts w:ascii="Arial" w:hAnsi="Arial" w:cs="Arial"/>
          <w:color w:val="000000"/>
          <w:sz w:val="20"/>
          <w:szCs w:val="20"/>
        </w:rPr>
        <w:t xml:space="preserve"> </w:t>
      </w:r>
      <w:r w:rsidR="00891AB3" w:rsidRPr="00B226B2">
        <w:rPr>
          <w:rFonts w:ascii="Arial" w:hAnsi="Arial" w:cs="Arial"/>
          <w:color w:val="000000"/>
          <w:sz w:val="20"/>
          <w:szCs w:val="20"/>
        </w:rPr>
        <w:t xml:space="preserve">Technologies </w:t>
      </w:r>
      <w:r w:rsidR="00657CAC" w:rsidRPr="00B226B2">
        <w:rPr>
          <w:rFonts w:ascii="Arial" w:hAnsi="Arial" w:cs="Arial"/>
          <w:color w:val="000000"/>
          <w:sz w:val="20"/>
          <w:szCs w:val="20"/>
        </w:rPr>
        <w:t>Pvt Ltd</w:t>
      </w:r>
      <w:r w:rsidRPr="00B226B2">
        <w:rPr>
          <w:rFonts w:ascii="Arial" w:hAnsi="Arial" w:cs="Arial"/>
          <w:color w:val="000000"/>
          <w:sz w:val="20"/>
          <w:szCs w:val="20"/>
        </w:rPr>
        <w:t>,</w:t>
      </w:r>
    </w:p>
    <w:p w:rsidR="00586256" w:rsidRPr="00B226B2" w:rsidRDefault="00586256" w:rsidP="00467F18">
      <w:pPr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t>Designation:</w:t>
      </w:r>
      <w:r w:rsidR="007E4297" w:rsidRPr="00B226B2">
        <w:rPr>
          <w:rFonts w:ascii="Arial" w:hAnsi="Arial" w:cs="Arial"/>
          <w:b/>
          <w:color w:val="000000"/>
        </w:rPr>
        <w:t xml:space="preserve"> </w:t>
      </w:r>
      <w:r w:rsidR="00891AB3" w:rsidRPr="00C8361E">
        <w:rPr>
          <w:rFonts w:ascii="Arial" w:hAnsi="Arial" w:cs="Arial"/>
          <w:color w:val="000000"/>
          <w:sz w:val="20"/>
          <w:szCs w:val="20"/>
        </w:rPr>
        <w:t>Software System Engineer</w:t>
      </w:r>
    </w:p>
    <w:p w:rsidR="00586256" w:rsidRPr="00B226B2" w:rsidRDefault="00586256" w:rsidP="00467F18">
      <w:pPr>
        <w:rPr>
          <w:rFonts w:ascii="Arial" w:hAnsi="Arial" w:cs="Arial"/>
        </w:rPr>
      </w:pPr>
      <w:r w:rsidRPr="00B226B2">
        <w:rPr>
          <w:rFonts w:ascii="Arial" w:hAnsi="Arial" w:cs="Arial"/>
          <w:b/>
          <w:color w:val="000000"/>
        </w:rPr>
        <w:lastRenderedPageBreak/>
        <w:t>Duration:</w:t>
      </w:r>
      <w:r w:rsidR="007E4297" w:rsidRPr="00B226B2">
        <w:rPr>
          <w:rFonts w:ascii="Arial" w:hAnsi="Arial" w:cs="Arial"/>
          <w:b/>
          <w:color w:val="000000"/>
        </w:rPr>
        <w:t xml:space="preserve"> </w:t>
      </w:r>
      <w:r w:rsidR="006D1312">
        <w:rPr>
          <w:rFonts w:ascii="Arial" w:hAnsi="Arial" w:cs="Arial"/>
          <w:color w:val="000000"/>
          <w:sz w:val="20"/>
          <w:szCs w:val="20"/>
        </w:rPr>
        <w:t>Sep 2015</w:t>
      </w:r>
      <w:r w:rsidR="00891AB3" w:rsidRPr="00C8361E">
        <w:rPr>
          <w:rFonts w:ascii="Arial" w:hAnsi="Arial" w:cs="Arial"/>
          <w:color w:val="000000"/>
          <w:sz w:val="20"/>
          <w:szCs w:val="20"/>
        </w:rPr>
        <w:t xml:space="preserve"> to </w:t>
      </w:r>
      <w:proofErr w:type="gramStart"/>
      <w:r w:rsidR="00891AB3" w:rsidRPr="00C8361E">
        <w:rPr>
          <w:rFonts w:ascii="Arial" w:hAnsi="Arial" w:cs="Arial"/>
          <w:color w:val="000000"/>
          <w:sz w:val="20"/>
          <w:szCs w:val="20"/>
        </w:rPr>
        <w:t>Ti</w:t>
      </w:r>
      <w:r w:rsidRPr="00C8361E">
        <w:rPr>
          <w:rFonts w:ascii="Arial" w:hAnsi="Arial" w:cs="Arial"/>
          <w:color w:val="000000"/>
          <w:sz w:val="20"/>
          <w:szCs w:val="20"/>
        </w:rPr>
        <w:t>ll</w:t>
      </w:r>
      <w:proofErr w:type="gramEnd"/>
      <w:r w:rsidRPr="00C8361E">
        <w:rPr>
          <w:rFonts w:ascii="Arial" w:hAnsi="Arial" w:cs="Arial"/>
          <w:color w:val="000000"/>
          <w:sz w:val="20"/>
          <w:szCs w:val="20"/>
        </w:rPr>
        <w:t xml:space="preserve"> date</w:t>
      </w:r>
    </w:p>
    <w:p w:rsidR="00586256" w:rsidRPr="00B226B2" w:rsidRDefault="00586256" w:rsidP="00467F18">
      <w:pPr>
        <w:rPr>
          <w:rFonts w:ascii="Arial" w:hAnsi="Arial" w:cs="Arial"/>
          <w:color w:val="000000"/>
        </w:rPr>
      </w:pPr>
    </w:p>
    <w:p w:rsidR="007F7B84" w:rsidRPr="00B226B2" w:rsidRDefault="00586256" w:rsidP="00C8361E">
      <w:pPr>
        <w:spacing w:line="360" w:lineRule="auto"/>
        <w:rPr>
          <w:rFonts w:ascii="Arial" w:hAnsi="Arial" w:cs="Arial"/>
          <w:b/>
          <w:color w:val="000000"/>
        </w:rPr>
      </w:pPr>
      <w:r w:rsidRPr="00B226B2">
        <w:rPr>
          <w:rFonts w:ascii="Arial" w:hAnsi="Arial" w:cs="Arial"/>
          <w:b/>
          <w:color w:val="000000"/>
        </w:rPr>
        <w:t>Responsibilities:</w:t>
      </w:r>
    </w:p>
    <w:p w:rsidR="00C867C3" w:rsidRPr="00FD504A" w:rsidRDefault="007D3731" w:rsidP="00FD504A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sz w:val="20"/>
          <w:lang w:val="en-GB"/>
        </w:rPr>
        <w:t xml:space="preserve">Monitoring </w:t>
      </w:r>
      <w:r w:rsidR="00775F40" w:rsidRPr="00C8361E">
        <w:rPr>
          <w:rFonts w:ascii="Arial" w:hAnsi="Arial" w:cs="Arial"/>
          <w:sz w:val="20"/>
          <w:lang w:val="en-GB"/>
        </w:rPr>
        <w:t>server’s health</w:t>
      </w:r>
      <w:r w:rsidRPr="00C8361E">
        <w:rPr>
          <w:rFonts w:ascii="Arial" w:hAnsi="Arial" w:cs="Arial"/>
          <w:sz w:val="20"/>
          <w:lang w:val="en-GB"/>
        </w:rPr>
        <w:t xml:space="preserve"> ch</w:t>
      </w:r>
      <w:r w:rsidR="005836BF">
        <w:rPr>
          <w:rFonts w:ascii="Arial" w:hAnsi="Arial" w:cs="Arial"/>
          <w:sz w:val="20"/>
          <w:lang w:val="en-GB"/>
        </w:rPr>
        <w:t xml:space="preserve">ecks and services through </w:t>
      </w:r>
      <w:proofErr w:type="spellStart"/>
      <w:r w:rsidR="005836BF">
        <w:rPr>
          <w:rFonts w:ascii="Arial" w:hAnsi="Arial" w:cs="Arial"/>
          <w:sz w:val="20"/>
          <w:lang w:val="en-GB"/>
        </w:rPr>
        <w:t>Nagios</w:t>
      </w:r>
      <w:proofErr w:type="spellEnd"/>
      <w:r w:rsidRPr="00C8361E">
        <w:rPr>
          <w:rFonts w:ascii="Arial" w:hAnsi="Arial" w:cs="Arial"/>
          <w:sz w:val="20"/>
          <w:lang w:val="en-GB"/>
        </w:rPr>
        <w:t xml:space="preserve"> monitoring tool.</w:t>
      </w:r>
    </w:p>
    <w:p w:rsidR="00F35519" w:rsidRPr="00C8361E" w:rsidRDefault="00F35519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Handling Pager Duty Calls in 24/7 and managing on-call rotation as 15 days</w:t>
      </w:r>
    </w:p>
    <w:p w:rsidR="00C867C3" w:rsidRPr="00C8361E" w:rsidRDefault="003A5BD4" w:rsidP="00C8361E">
      <w:pPr>
        <w:numPr>
          <w:ilvl w:val="0"/>
          <w:numId w:val="3"/>
        </w:numPr>
        <w:suppressAutoHyphens w:val="0"/>
        <w:spacing w:after="200" w:line="360" w:lineRule="auto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 xml:space="preserve">Local and Remote administration of servers, routers and networks using Telnet, </w:t>
      </w:r>
      <w:proofErr w:type="gramStart"/>
      <w:r w:rsidRPr="00C8361E">
        <w:rPr>
          <w:rFonts w:ascii="Arial" w:hAnsi="Arial" w:cs="Arial"/>
          <w:color w:val="000000"/>
          <w:sz w:val="20"/>
        </w:rPr>
        <w:t>ssh</w:t>
      </w:r>
      <w:proofErr w:type="gramEnd"/>
      <w:r w:rsidRPr="00C8361E">
        <w:rPr>
          <w:rFonts w:ascii="Arial" w:hAnsi="Arial" w:cs="Arial"/>
          <w:color w:val="000000"/>
          <w:sz w:val="20"/>
        </w:rPr>
        <w:t xml:space="preserve"> and VNC.</w:t>
      </w:r>
    </w:p>
    <w:p w:rsidR="00C867C3" w:rsidRPr="00C8361E" w:rsidRDefault="007D3731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Working on File system issues</w:t>
      </w:r>
      <w:r w:rsidR="00C867C3" w:rsidRPr="00C8361E">
        <w:rPr>
          <w:rFonts w:ascii="Arial" w:hAnsi="Arial" w:cs="Arial"/>
          <w:sz w:val="20"/>
          <w:lang w:val="en-GB"/>
        </w:rPr>
        <w:t>.</w:t>
      </w:r>
    </w:p>
    <w:p w:rsidR="00F35519" w:rsidRPr="00C8361E" w:rsidRDefault="00F35519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Installation and Configuration of Nagios and integrating with PagerDuty.</w:t>
      </w:r>
    </w:p>
    <w:p w:rsidR="0024719D" w:rsidRPr="00C8361E" w:rsidRDefault="0024719D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 xml:space="preserve">Able to write Nagios plugins for custom </w:t>
      </w:r>
      <w:r w:rsidR="003A47FF" w:rsidRPr="00C8361E">
        <w:rPr>
          <w:rFonts w:ascii="Arial" w:hAnsi="Arial" w:cs="Arial"/>
          <w:sz w:val="20"/>
          <w:lang w:val="en-GB"/>
        </w:rPr>
        <w:t xml:space="preserve">system and application </w:t>
      </w:r>
      <w:r w:rsidRPr="00C8361E">
        <w:rPr>
          <w:rFonts w:ascii="Arial" w:hAnsi="Arial" w:cs="Arial"/>
          <w:sz w:val="20"/>
          <w:lang w:val="en-GB"/>
        </w:rPr>
        <w:t>services in bash and python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Configuration of Network resources, adding &amp; configuring Virtual NIC.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 xml:space="preserve">Configuration of remote access utilities, providing user access control on services like telnet, ftp and </w:t>
      </w:r>
      <w:proofErr w:type="gramStart"/>
      <w:r w:rsidRPr="00C8361E">
        <w:rPr>
          <w:rFonts w:ascii="Arial" w:hAnsi="Arial" w:cs="Arial"/>
          <w:sz w:val="20"/>
          <w:lang w:val="en-GB"/>
        </w:rPr>
        <w:t>ssh</w:t>
      </w:r>
      <w:proofErr w:type="gramEnd"/>
      <w:r w:rsidRPr="00C8361E">
        <w:rPr>
          <w:rFonts w:ascii="Arial" w:hAnsi="Arial" w:cs="Arial"/>
          <w:sz w:val="20"/>
          <w:lang w:val="en-GB"/>
        </w:rPr>
        <w:t>.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Scheduling of automatic, repetitive Jobs using commands with Cron and at jobs.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Monitoring the Servers performance using with performance monitoring tools like iostat, vmstat, netstat, sar, top and ps etc.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Creation and deletion of partition and file swap space.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Configuring and Maintaining the Disk Quotas and ACLs (Access Control Lists) for users.</w:t>
      </w:r>
    </w:p>
    <w:p w:rsidR="00984385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  <w:lang w:val="en-GB"/>
        </w:rPr>
        <w:t>Responsible for adding, creating new users, groups and setup home directories and appropriate access restrictions to software and directories &amp; files using access modes.</w:t>
      </w:r>
    </w:p>
    <w:p w:rsidR="007D3731" w:rsidRPr="00C8361E" w:rsidRDefault="00984385" w:rsidP="00C8361E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 w:rsidRPr="00C8361E">
        <w:rPr>
          <w:rFonts w:ascii="Arial" w:hAnsi="Arial" w:cs="Arial"/>
          <w:sz w:val="20"/>
        </w:rPr>
        <w:t>Daemon &amp; Process management (stopping, starting, refreshing).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 xml:space="preserve">Troubleshooting and Configuration of SSH, FTP, </w:t>
      </w:r>
      <w:r w:rsidR="003A47FF" w:rsidRPr="00C8361E">
        <w:rPr>
          <w:rFonts w:ascii="Arial" w:hAnsi="Arial" w:cs="Arial"/>
          <w:color w:val="000000"/>
          <w:sz w:val="20"/>
        </w:rPr>
        <w:t>NFS, APACHE</w:t>
      </w:r>
      <w:proofErr w:type="gramStart"/>
      <w:r w:rsidRPr="00C8361E">
        <w:rPr>
          <w:rFonts w:ascii="Arial" w:hAnsi="Arial" w:cs="Arial"/>
          <w:color w:val="000000"/>
          <w:sz w:val="20"/>
        </w:rPr>
        <w:t>,DNS</w:t>
      </w:r>
      <w:proofErr w:type="gramEnd"/>
      <w:r w:rsidRPr="00C8361E">
        <w:rPr>
          <w:rFonts w:ascii="Arial" w:hAnsi="Arial" w:cs="Arial"/>
          <w:color w:val="000000"/>
          <w:sz w:val="20"/>
        </w:rPr>
        <w:t xml:space="preserve"> and DHCP Servers.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Handling server activity like clearing security logs, checking the disk space.</w:t>
      </w:r>
    </w:p>
    <w:p w:rsidR="00913278" w:rsidRPr="006D1312" w:rsidRDefault="00F35519" w:rsidP="006D1312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Configuring the Log Rotation policies for purging the logs.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Excellent knowledge in hardware troubleshooting and remote administration.</w:t>
      </w:r>
    </w:p>
    <w:p w:rsidR="007E1A81" w:rsidRPr="00F042B0" w:rsidRDefault="007F7B84" w:rsidP="00F042B0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Excellent knowledge in both Hardware and Software RAID. Hands on experience in LVM and snapshots</w:t>
      </w:r>
      <w:r w:rsidR="006D1312">
        <w:rPr>
          <w:rFonts w:ascii="Arial" w:hAnsi="Arial" w:cs="Arial"/>
          <w:color w:val="000000"/>
          <w:sz w:val="20"/>
        </w:rPr>
        <w:t>.</w:t>
      </w:r>
    </w:p>
    <w:p w:rsidR="007E1A81" w:rsidRPr="00C8361E" w:rsidRDefault="00F042B0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Configuring supervisor</w:t>
      </w:r>
      <w:r w:rsidR="007E1A81" w:rsidRPr="00C8361E">
        <w:rPr>
          <w:rFonts w:ascii="Arial" w:hAnsi="Arial" w:cs="Arial"/>
          <w:color w:val="000000"/>
          <w:sz w:val="20"/>
        </w:rPr>
        <w:t xml:space="preserve"> for monitoring and controlling the running processes</w:t>
      </w:r>
    </w:p>
    <w:p w:rsidR="007E1A81" w:rsidRPr="00C8361E" w:rsidRDefault="007E1A81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Applying security to the systems throu</w:t>
      </w:r>
      <w:r w:rsidR="00F042B0">
        <w:rPr>
          <w:rFonts w:ascii="Arial" w:hAnsi="Arial" w:cs="Arial"/>
          <w:color w:val="000000"/>
          <w:sz w:val="20"/>
        </w:rPr>
        <w:t xml:space="preserve">gh system firewall (IP Tables) </w:t>
      </w:r>
      <w:r w:rsidRPr="00C8361E">
        <w:rPr>
          <w:rFonts w:ascii="Arial" w:hAnsi="Arial" w:cs="Arial"/>
          <w:color w:val="000000"/>
          <w:sz w:val="20"/>
        </w:rPr>
        <w:t>and SELinux</w:t>
      </w:r>
    </w:p>
    <w:p w:rsidR="007E1A81" w:rsidRPr="00C8361E" w:rsidRDefault="007E1A81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Configuring High Availability (HA) proxy setup for distributing the traffic between servers</w:t>
      </w:r>
    </w:p>
    <w:p w:rsidR="007E1A81" w:rsidRPr="00C8361E" w:rsidRDefault="007E1A81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 xml:space="preserve">Working on </w:t>
      </w:r>
      <w:r w:rsidR="00002394" w:rsidRPr="00C8361E">
        <w:rPr>
          <w:rFonts w:ascii="Arial" w:hAnsi="Arial" w:cs="Arial"/>
          <w:color w:val="000000"/>
          <w:sz w:val="20"/>
        </w:rPr>
        <w:t>MySQL</w:t>
      </w:r>
      <w:r w:rsidRPr="00C8361E">
        <w:rPr>
          <w:rFonts w:ascii="Arial" w:hAnsi="Arial" w:cs="Arial"/>
          <w:color w:val="000000"/>
          <w:sz w:val="20"/>
        </w:rPr>
        <w:t xml:space="preserve"> master and slave setup, and configuring db replication</w:t>
      </w:r>
    </w:p>
    <w:p w:rsidR="003A47FF" w:rsidRPr="00C8361E" w:rsidRDefault="007E1A81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 xml:space="preserve">Working on </w:t>
      </w:r>
      <w:r w:rsidR="00002394" w:rsidRPr="00C8361E">
        <w:rPr>
          <w:rFonts w:ascii="Arial" w:hAnsi="Arial" w:cs="Arial"/>
          <w:color w:val="000000"/>
          <w:sz w:val="20"/>
        </w:rPr>
        <w:t>MySQL DB</w:t>
      </w:r>
      <w:r w:rsidRPr="00C8361E">
        <w:rPr>
          <w:rFonts w:ascii="Arial" w:hAnsi="Arial" w:cs="Arial"/>
          <w:color w:val="000000"/>
          <w:sz w:val="20"/>
        </w:rPr>
        <w:t xml:space="preserve"> user administration, </w:t>
      </w:r>
      <w:r w:rsidR="00002394" w:rsidRPr="00C8361E">
        <w:rPr>
          <w:rFonts w:ascii="Arial" w:hAnsi="Arial" w:cs="Arial"/>
          <w:color w:val="000000"/>
          <w:sz w:val="20"/>
        </w:rPr>
        <w:t>MySQL</w:t>
      </w:r>
      <w:r w:rsidRPr="00C8361E">
        <w:rPr>
          <w:rFonts w:ascii="Arial" w:hAnsi="Arial" w:cs="Arial"/>
          <w:color w:val="000000"/>
          <w:sz w:val="20"/>
        </w:rPr>
        <w:t xml:space="preserve"> database backups  and basic troubleshooting</w:t>
      </w:r>
      <w:r w:rsidR="00002394" w:rsidRPr="00C8361E">
        <w:rPr>
          <w:rFonts w:ascii="Arial" w:hAnsi="Arial" w:cs="Arial"/>
          <w:color w:val="000000"/>
          <w:sz w:val="20"/>
        </w:rPr>
        <w:t xml:space="preserve"> for DB</w:t>
      </w:r>
      <w:r w:rsidRPr="00C8361E">
        <w:rPr>
          <w:rFonts w:ascii="Arial" w:hAnsi="Arial" w:cs="Arial"/>
          <w:color w:val="000000"/>
          <w:sz w:val="20"/>
        </w:rPr>
        <w:t xml:space="preserve"> issues</w:t>
      </w:r>
    </w:p>
    <w:p w:rsidR="007E4297" w:rsidRPr="00B226B2" w:rsidRDefault="007E4297" w:rsidP="00C8361E">
      <w:p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</w:rPr>
      </w:pPr>
    </w:p>
    <w:p w:rsidR="007E4297" w:rsidRPr="00B226B2" w:rsidRDefault="007E4297" w:rsidP="00C8361E">
      <w:pPr>
        <w:spacing w:line="360" w:lineRule="auto"/>
        <w:rPr>
          <w:rStyle w:val="Strong"/>
          <w:rFonts w:ascii="Arial" w:hAnsi="Arial" w:cs="Arial"/>
        </w:rPr>
      </w:pPr>
      <w:r w:rsidRPr="00B226B2">
        <w:rPr>
          <w:rStyle w:val="Strong"/>
          <w:rFonts w:ascii="Arial" w:hAnsi="Arial" w:cs="Arial"/>
        </w:rPr>
        <w:t>AWS work Experience</w:t>
      </w:r>
      <w:r w:rsidR="00C8361E">
        <w:rPr>
          <w:rStyle w:val="Strong"/>
          <w:rFonts w:ascii="Arial" w:hAnsi="Arial" w:cs="Arial"/>
        </w:rPr>
        <w:t>: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Good knowledge in AWS environment (EC2, VPC, EBS, ELB, RDS</w:t>
      </w:r>
      <w:r w:rsidR="00F042B0">
        <w:rPr>
          <w:rFonts w:ascii="Arial" w:hAnsi="Arial" w:cs="Arial"/>
          <w:color w:val="000000"/>
          <w:sz w:val="20"/>
        </w:rPr>
        <w:t>, IAM</w:t>
      </w:r>
      <w:r w:rsidRPr="00C8361E">
        <w:rPr>
          <w:rFonts w:ascii="Arial" w:hAnsi="Arial" w:cs="Arial"/>
          <w:color w:val="000000"/>
          <w:sz w:val="20"/>
        </w:rPr>
        <w:t xml:space="preserve"> etc</w:t>
      </w:r>
      <w:proofErr w:type="gramStart"/>
      <w:r w:rsidRPr="00C8361E">
        <w:rPr>
          <w:rFonts w:ascii="Arial" w:hAnsi="Arial" w:cs="Arial"/>
          <w:color w:val="000000"/>
          <w:sz w:val="20"/>
        </w:rPr>
        <w:t>..)</w:t>
      </w:r>
      <w:proofErr w:type="gramEnd"/>
      <w:r w:rsidRPr="00C8361E">
        <w:rPr>
          <w:rFonts w:ascii="Arial" w:hAnsi="Arial" w:cs="Arial"/>
          <w:color w:val="000000"/>
          <w:sz w:val="20"/>
        </w:rPr>
        <w:t>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lastRenderedPageBreak/>
        <w:t>Excellent knowledge in package management and repository configuration in Centos and Ubuntu.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Creating Cloud based infrastructure required by the Software team within secure VPC (Virtual Private Cloud) within AWS.</w:t>
      </w:r>
    </w:p>
    <w:p w:rsidR="007F7B84" w:rsidRPr="00F042B0" w:rsidRDefault="007F7B84" w:rsidP="00F042B0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Create Virtual Private Cloud (VPC) and configure the VPC by modifying its IP address range, create subnets, and configure route tables, network gateways, and security settings.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Configuring AWS CLI to control multiple AWS services and automate them through scripts.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Create security groups and add rules to limit traffic on the required instances.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Be responsible for infrastructure planning, scaling and monitoring process implementation.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Creating and maintaining scripts to spin up and spin down instances required for application on demand.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Deploying, automating, maintaining and managing AWS cloud based production system, to ensure the availability, performance, scalability and security of productions systems.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Configuring the Dashboards, Events and Alerts through CloudWatch.</w:t>
      </w:r>
    </w:p>
    <w:p w:rsidR="007F7B84" w:rsidRPr="00C8361E" w:rsidRDefault="007F7B84" w:rsidP="00C8361E">
      <w:pPr>
        <w:numPr>
          <w:ilvl w:val="0"/>
          <w:numId w:val="9"/>
        </w:numPr>
        <w:suppressAutoHyphens w:val="0"/>
        <w:spacing w:after="200" w:line="360" w:lineRule="auto"/>
        <w:ind w:left="720"/>
        <w:contextualSpacing/>
        <w:rPr>
          <w:rFonts w:ascii="Arial" w:hAnsi="Arial" w:cs="Arial"/>
          <w:color w:val="000000"/>
          <w:sz w:val="20"/>
        </w:rPr>
      </w:pPr>
      <w:r w:rsidRPr="00C8361E">
        <w:rPr>
          <w:rFonts w:ascii="Arial" w:hAnsi="Arial" w:cs="Arial"/>
          <w:color w:val="000000"/>
          <w:sz w:val="20"/>
        </w:rPr>
        <w:t>Working extensively with AWS services like EC2, S3, EBS</w:t>
      </w:r>
      <w:r w:rsidR="00F042B0">
        <w:rPr>
          <w:rFonts w:ascii="Arial" w:hAnsi="Arial" w:cs="Arial"/>
          <w:color w:val="000000"/>
          <w:sz w:val="20"/>
        </w:rPr>
        <w:t>, ELB, RDS, Autoscaling,</w:t>
      </w:r>
      <w:r w:rsidR="00002394" w:rsidRPr="00C8361E">
        <w:rPr>
          <w:rFonts w:ascii="Arial" w:hAnsi="Arial" w:cs="Arial"/>
          <w:color w:val="000000"/>
          <w:sz w:val="20"/>
        </w:rPr>
        <w:t xml:space="preserve"> IAM, Route53, CloudWatch</w:t>
      </w:r>
      <w:r w:rsidRPr="00C8361E">
        <w:rPr>
          <w:rFonts w:ascii="Arial" w:hAnsi="Arial" w:cs="Arial"/>
          <w:color w:val="000000"/>
          <w:sz w:val="20"/>
        </w:rPr>
        <w:t xml:space="preserve"> and etc.,</w:t>
      </w:r>
    </w:p>
    <w:p w:rsidR="009449C2" w:rsidRPr="009449C2" w:rsidRDefault="009449C2" w:rsidP="009449C2">
      <w:pPr>
        <w:widowControl w:val="0"/>
        <w:tabs>
          <w:tab w:val="left" w:pos="859"/>
          <w:tab w:val="left" w:pos="860"/>
        </w:tabs>
        <w:suppressAutoHyphens w:val="0"/>
        <w:autoSpaceDE w:val="0"/>
        <w:autoSpaceDN w:val="0"/>
        <w:spacing w:before="2" w:line="360" w:lineRule="auto"/>
        <w:ind w:right="360"/>
        <w:rPr>
          <w:rFonts w:ascii="Arial" w:hAnsi="Arial" w:cs="Arial"/>
          <w:sz w:val="20"/>
          <w:szCs w:val="20"/>
        </w:rPr>
      </w:pPr>
    </w:p>
    <w:p w:rsidR="00C10096" w:rsidRPr="00B226B2" w:rsidRDefault="00C10096" w:rsidP="00B226B2">
      <w:pPr>
        <w:pStyle w:val="ListParagraph"/>
        <w:widowControl w:val="0"/>
        <w:tabs>
          <w:tab w:val="left" w:pos="859"/>
          <w:tab w:val="left" w:pos="860"/>
        </w:tabs>
        <w:suppressAutoHyphens w:val="0"/>
        <w:autoSpaceDE w:val="0"/>
        <w:autoSpaceDN w:val="0"/>
        <w:spacing w:before="41" w:after="0" w:line="273" w:lineRule="auto"/>
        <w:ind w:left="860" w:right="218"/>
        <w:contextualSpacing w:val="0"/>
        <w:rPr>
          <w:rFonts w:ascii="Arial" w:hAnsi="Arial" w:cs="Arial"/>
        </w:rPr>
      </w:pPr>
    </w:p>
    <w:p w:rsidR="009449C2" w:rsidRDefault="00EF1ACD" w:rsidP="009449C2">
      <w:pPr>
        <w:suppressAutoHyphens w:val="0"/>
        <w:spacing w:after="200"/>
        <w:ind w:left="360"/>
        <w:contextualSpacing/>
        <w:rPr>
          <w:rFonts w:asciiTheme="minorHAnsi" w:hAnsiTheme="minorHAnsi" w:cstheme="minorHAnsi"/>
        </w:rPr>
      </w:pPr>
      <w:r w:rsidRPr="00B226B2">
        <w:rPr>
          <w:rFonts w:ascii="Arial" w:hAnsi="Arial" w:cs="Arial"/>
        </w:rPr>
        <w:t xml:space="preserve">                                   </w:t>
      </w:r>
      <w:r w:rsidR="00B226B2" w:rsidRPr="00B226B2">
        <w:rPr>
          <w:rFonts w:ascii="Arial" w:hAnsi="Arial" w:cs="Arial"/>
        </w:rPr>
        <w:t xml:space="preserve">                                           </w:t>
      </w:r>
      <w:r w:rsidR="00B226B2">
        <w:rPr>
          <w:rFonts w:asciiTheme="minorHAnsi" w:hAnsiTheme="minorHAnsi" w:cstheme="minorHAnsi"/>
        </w:rPr>
        <w:t xml:space="preserve">                                                                    </w:t>
      </w:r>
      <w:r>
        <w:rPr>
          <w:rFonts w:asciiTheme="minorHAnsi" w:hAnsiTheme="minorHAnsi" w:cstheme="minorHAnsi"/>
        </w:rPr>
        <w:t xml:space="preserve"> </w:t>
      </w:r>
      <w:r w:rsidR="009449C2">
        <w:rPr>
          <w:rFonts w:asciiTheme="minorHAnsi" w:hAnsiTheme="minorHAnsi" w:cstheme="minorHAnsi"/>
        </w:rPr>
        <w:t xml:space="preserve">                                                         </w:t>
      </w:r>
    </w:p>
    <w:p w:rsidR="009449C2" w:rsidRDefault="009449C2" w:rsidP="009449C2">
      <w:pPr>
        <w:suppressAutoHyphens w:val="0"/>
        <w:spacing w:after="200"/>
        <w:ind w:left="360"/>
        <w:contextualSpacing/>
        <w:rPr>
          <w:rFonts w:asciiTheme="minorHAnsi" w:hAnsiTheme="minorHAnsi" w:cstheme="minorHAnsi"/>
        </w:rPr>
      </w:pPr>
    </w:p>
    <w:p w:rsidR="0068369B" w:rsidRPr="00EF1ACD" w:rsidRDefault="009449C2" w:rsidP="009449C2">
      <w:pPr>
        <w:suppressAutoHyphens w:val="0"/>
        <w:spacing w:after="200"/>
        <w:ind w:left="360"/>
        <w:contextualSpacing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   </w:t>
      </w:r>
      <w:r w:rsidR="00F042B0">
        <w:rPr>
          <w:rStyle w:val="Strong"/>
          <w:rFonts w:asciiTheme="minorHAnsi" w:hAnsiTheme="minorHAnsi" w:cstheme="minorHAnsi"/>
        </w:rPr>
        <w:t>Venkatesh A</w:t>
      </w:r>
    </w:p>
    <w:sectPr w:rsidR="0068369B" w:rsidRPr="00EF1ACD" w:rsidSect="0040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64B0C5D"/>
    <w:multiLevelType w:val="hybridMultilevel"/>
    <w:tmpl w:val="04962708"/>
    <w:lvl w:ilvl="0" w:tplc="D05E587C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en-US"/>
      </w:rPr>
    </w:lvl>
    <w:lvl w:ilvl="1" w:tplc="05C0F9E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2" w:tplc="F1E46A4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3" w:tplc="4462C6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4" w:tplc="2E887B2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5" w:tplc="05E47CD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6" w:tplc="D55A989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7" w:tplc="5FD018D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8" w:tplc="29E8F0E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</w:abstractNum>
  <w:abstractNum w:abstractNumId="9">
    <w:nsid w:val="2CBA1DBC"/>
    <w:multiLevelType w:val="multilevel"/>
    <w:tmpl w:val="E90C2B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>
    <w:nsid w:val="363F909C"/>
    <w:multiLevelType w:val="hybridMultilevel"/>
    <w:tmpl w:val="00000000"/>
    <w:lvl w:ilvl="0" w:tplc="DAC41FA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D4705C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409F4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0E842B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F54E63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292D77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7A09B1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52E243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F9EFDD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2">
    <w:nsid w:val="636E41E0"/>
    <w:multiLevelType w:val="hybridMultilevel"/>
    <w:tmpl w:val="C30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6C"/>
    <w:rsid w:val="00002394"/>
    <w:rsid w:val="001616EC"/>
    <w:rsid w:val="001C79FB"/>
    <w:rsid w:val="0024719D"/>
    <w:rsid w:val="00257D6C"/>
    <w:rsid w:val="002C2353"/>
    <w:rsid w:val="002E6D2E"/>
    <w:rsid w:val="003526B9"/>
    <w:rsid w:val="003A47FF"/>
    <w:rsid w:val="003A5BD4"/>
    <w:rsid w:val="004014EB"/>
    <w:rsid w:val="004151F7"/>
    <w:rsid w:val="00432137"/>
    <w:rsid w:val="00435D60"/>
    <w:rsid w:val="00457E05"/>
    <w:rsid w:val="00461A12"/>
    <w:rsid w:val="00462CFB"/>
    <w:rsid w:val="00467F18"/>
    <w:rsid w:val="00480C78"/>
    <w:rsid w:val="004B05CF"/>
    <w:rsid w:val="004C58EB"/>
    <w:rsid w:val="005162DE"/>
    <w:rsid w:val="00523795"/>
    <w:rsid w:val="0057563A"/>
    <w:rsid w:val="005836BF"/>
    <w:rsid w:val="00586256"/>
    <w:rsid w:val="00595E6E"/>
    <w:rsid w:val="005A1841"/>
    <w:rsid w:val="006444BF"/>
    <w:rsid w:val="00657CAC"/>
    <w:rsid w:val="00664281"/>
    <w:rsid w:val="0068369B"/>
    <w:rsid w:val="006B55D3"/>
    <w:rsid w:val="006D1312"/>
    <w:rsid w:val="00723587"/>
    <w:rsid w:val="00754D73"/>
    <w:rsid w:val="00775F40"/>
    <w:rsid w:val="007A2CEC"/>
    <w:rsid w:val="007A5A5F"/>
    <w:rsid w:val="007C42C5"/>
    <w:rsid w:val="007C5BB2"/>
    <w:rsid w:val="007D3731"/>
    <w:rsid w:val="007E1A81"/>
    <w:rsid w:val="007E4297"/>
    <w:rsid w:val="007F7B84"/>
    <w:rsid w:val="00815E7A"/>
    <w:rsid w:val="00891AB3"/>
    <w:rsid w:val="008E4847"/>
    <w:rsid w:val="00913278"/>
    <w:rsid w:val="009449C2"/>
    <w:rsid w:val="00962BF3"/>
    <w:rsid w:val="00972812"/>
    <w:rsid w:val="00973CCE"/>
    <w:rsid w:val="00984385"/>
    <w:rsid w:val="009A7D2F"/>
    <w:rsid w:val="00A326D8"/>
    <w:rsid w:val="00AC0167"/>
    <w:rsid w:val="00B226B2"/>
    <w:rsid w:val="00B903EF"/>
    <w:rsid w:val="00BA4895"/>
    <w:rsid w:val="00BB38D8"/>
    <w:rsid w:val="00BC0F08"/>
    <w:rsid w:val="00BC5831"/>
    <w:rsid w:val="00C10096"/>
    <w:rsid w:val="00C25648"/>
    <w:rsid w:val="00C43A2F"/>
    <w:rsid w:val="00C8361E"/>
    <w:rsid w:val="00C858C9"/>
    <w:rsid w:val="00C867C3"/>
    <w:rsid w:val="00CA09EC"/>
    <w:rsid w:val="00D50F4B"/>
    <w:rsid w:val="00D812C5"/>
    <w:rsid w:val="00D91FCB"/>
    <w:rsid w:val="00DB0525"/>
    <w:rsid w:val="00DD0136"/>
    <w:rsid w:val="00ED0ACD"/>
    <w:rsid w:val="00EE3C91"/>
    <w:rsid w:val="00EF1ACD"/>
    <w:rsid w:val="00F042B0"/>
    <w:rsid w:val="00F0768E"/>
    <w:rsid w:val="00F35519"/>
    <w:rsid w:val="00F51C80"/>
    <w:rsid w:val="00FD2D54"/>
    <w:rsid w:val="00FD5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EB"/>
    <w:pPr>
      <w:suppressAutoHyphens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014EB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z1">
    <w:name w:val="WW8Num1z1"/>
    <w:rsid w:val="004014EB"/>
    <w:rPr>
      <w:rFonts w:ascii="Courier New" w:hAnsi="Courier New" w:cs="Courier New" w:hint="default"/>
    </w:rPr>
  </w:style>
  <w:style w:type="character" w:customStyle="1" w:styleId="WW8Num1z2">
    <w:name w:val="WW8Num1z2"/>
    <w:rsid w:val="004014EB"/>
    <w:rPr>
      <w:rFonts w:ascii="Wingdings" w:hAnsi="Wingdings" w:cs="Wingdings" w:hint="default"/>
    </w:rPr>
  </w:style>
  <w:style w:type="character" w:customStyle="1" w:styleId="WW8Num1z3">
    <w:name w:val="WW8Num1z3"/>
    <w:rsid w:val="004014EB"/>
    <w:rPr>
      <w:rFonts w:ascii="Symbol" w:hAnsi="Symbol" w:cs="Symbol" w:hint="default"/>
    </w:rPr>
  </w:style>
  <w:style w:type="character" w:customStyle="1" w:styleId="WW8Num2z0">
    <w:name w:val="WW8Num2z0"/>
    <w:rsid w:val="004014EB"/>
    <w:rPr>
      <w:rFonts w:ascii="Wingdings" w:hAnsi="Wingdings" w:cs="Wingdings" w:hint="default"/>
      <w:color w:val="000000"/>
      <w:sz w:val="24"/>
    </w:rPr>
  </w:style>
  <w:style w:type="character" w:customStyle="1" w:styleId="WW8Num2z1">
    <w:name w:val="WW8Num2z1"/>
    <w:rsid w:val="004014EB"/>
    <w:rPr>
      <w:rFonts w:ascii="Courier New" w:hAnsi="Courier New" w:cs="Courier New" w:hint="default"/>
    </w:rPr>
  </w:style>
  <w:style w:type="character" w:customStyle="1" w:styleId="WW8Num2z2">
    <w:name w:val="WW8Num2z2"/>
    <w:rsid w:val="004014EB"/>
    <w:rPr>
      <w:rFonts w:ascii="Wingdings" w:hAnsi="Wingdings" w:cs="Wingdings" w:hint="default"/>
    </w:rPr>
  </w:style>
  <w:style w:type="character" w:customStyle="1" w:styleId="WW8Num2z3">
    <w:name w:val="WW8Num2z3"/>
    <w:rsid w:val="004014EB"/>
    <w:rPr>
      <w:rFonts w:ascii="Symbol" w:hAnsi="Symbol" w:cs="Symbol" w:hint="default"/>
    </w:rPr>
  </w:style>
  <w:style w:type="character" w:customStyle="1" w:styleId="WW8Num3z0">
    <w:name w:val="WW8Num3z0"/>
    <w:rsid w:val="004014EB"/>
    <w:rPr>
      <w:rFonts w:ascii="Symbol" w:hAnsi="Symbol" w:cs="Symbol" w:hint="default"/>
      <w:b/>
      <w:sz w:val="24"/>
    </w:rPr>
  </w:style>
  <w:style w:type="character" w:customStyle="1" w:styleId="WW8Num3z1">
    <w:name w:val="WW8Num3z1"/>
    <w:rsid w:val="004014EB"/>
    <w:rPr>
      <w:rFonts w:ascii="Courier New" w:hAnsi="Courier New" w:cs="Courier New" w:hint="default"/>
    </w:rPr>
  </w:style>
  <w:style w:type="character" w:customStyle="1" w:styleId="WW8Num3z2">
    <w:name w:val="WW8Num3z2"/>
    <w:rsid w:val="004014EB"/>
    <w:rPr>
      <w:rFonts w:ascii="Wingdings" w:hAnsi="Wingdings" w:cs="Wingdings" w:hint="default"/>
    </w:rPr>
  </w:style>
  <w:style w:type="character" w:customStyle="1" w:styleId="WW8Num3z3">
    <w:name w:val="WW8Num3z3"/>
    <w:rsid w:val="004014EB"/>
    <w:rPr>
      <w:rFonts w:ascii="Symbol" w:hAnsi="Symbol" w:cs="Symbol" w:hint="default"/>
    </w:rPr>
  </w:style>
  <w:style w:type="character" w:customStyle="1" w:styleId="WW8Num4z0">
    <w:name w:val="WW8Num4z0"/>
    <w:rsid w:val="004014EB"/>
    <w:rPr>
      <w:rFonts w:ascii="Wingdings" w:hAnsi="Wingdings" w:cs="Wingdings" w:hint="default"/>
    </w:rPr>
  </w:style>
  <w:style w:type="character" w:customStyle="1" w:styleId="WW8Num4z1">
    <w:name w:val="WW8Num4z1"/>
    <w:rsid w:val="004014EB"/>
    <w:rPr>
      <w:rFonts w:ascii="Courier New" w:hAnsi="Courier New" w:cs="Courier New" w:hint="default"/>
    </w:rPr>
  </w:style>
  <w:style w:type="character" w:customStyle="1" w:styleId="WW8Num4z3">
    <w:name w:val="WW8Num4z3"/>
    <w:rsid w:val="004014EB"/>
    <w:rPr>
      <w:rFonts w:ascii="Symbol" w:hAnsi="Symbol" w:cs="Symbol" w:hint="default"/>
    </w:rPr>
  </w:style>
  <w:style w:type="character" w:customStyle="1" w:styleId="WW8Num5z0">
    <w:name w:val="WW8Num5z0"/>
    <w:rsid w:val="004014EB"/>
    <w:rPr>
      <w:rFonts w:ascii="Symbol" w:hAnsi="Symbol" w:cs="Symbol" w:hint="default"/>
      <w:b/>
      <w:sz w:val="24"/>
    </w:rPr>
  </w:style>
  <w:style w:type="character" w:customStyle="1" w:styleId="WW8Num5z1">
    <w:name w:val="WW8Num5z1"/>
    <w:rsid w:val="004014EB"/>
    <w:rPr>
      <w:rFonts w:ascii="Courier New" w:hAnsi="Courier New" w:cs="Courier New" w:hint="default"/>
    </w:rPr>
  </w:style>
  <w:style w:type="character" w:customStyle="1" w:styleId="WW8Num5z2">
    <w:name w:val="WW8Num5z2"/>
    <w:rsid w:val="004014EB"/>
    <w:rPr>
      <w:rFonts w:ascii="Wingdings" w:hAnsi="Wingdings" w:cs="Wingdings" w:hint="default"/>
    </w:rPr>
  </w:style>
  <w:style w:type="character" w:customStyle="1" w:styleId="WW8Num5z3">
    <w:name w:val="WW8Num5z3"/>
    <w:rsid w:val="004014EB"/>
    <w:rPr>
      <w:rFonts w:ascii="Symbol" w:hAnsi="Symbol" w:cs="Symbol" w:hint="default"/>
    </w:rPr>
  </w:style>
  <w:style w:type="character" w:customStyle="1" w:styleId="WW8Num6z0">
    <w:name w:val="WW8Num6z0"/>
    <w:rsid w:val="004014EB"/>
    <w:rPr>
      <w:rFonts w:ascii="Wingdings" w:hAnsi="Wingdings" w:cs="Wingdings" w:hint="default"/>
      <w:sz w:val="24"/>
    </w:rPr>
  </w:style>
  <w:style w:type="character" w:customStyle="1" w:styleId="WW8Num6z1">
    <w:name w:val="WW8Num6z1"/>
    <w:rsid w:val="004014EB"/>
    <w:rPr>
      <w:rFonts w:ascii="Courier New" w:hAnsi="Courier New" w:cs="Courier New" w:hint="default"/>
    </w:rPr>
  </w:style>
  <w:style w:type="character" w:customStyle="1" w:styleId="WW8Num6z2">
    <w:name w:val="WW8Num6z2"/>
    <w:rsid w:val="004014EB"/>
    <w:rPr>
      <w:rFonts w:ascii="Wingdings" w:hAnsi="Wingdings" w:cs="Wingdings" w:hint="default"/>
    </w:rPr>
  </w:style>
  <w:style w:type="character" w:customStyle="1" w:styleId="WW8Num6z3">
    <w:name w:val="WW8Num6z3"/>
    <w:rsid w:val="004014EB"/>
    <w:rPr>
      <w:rFonts w:ascii="Symbol" w:hAnsi="Symbol" w:cs="Symbol" w:hint="default"/>
    </w:rPr>
  </w:style>
  <w:style w:type="character" w:customStyle="1" w:styleId="WW8Num7z0">
    <w:name w:val="WW8Num7z0"/>
    <w:rsid w:val="004014EB"/>
    <w:rPr>
      <w:rFonts w:ascii="Wingdings" w:hAnsi="Wingdings" w:cs="Wingdings" w:hint="default"/>
      <w:sz w:val="24"/>
      <w:szCs w:val="22"/>
    </w:rPr>
  </w:style>
  <w:style w:type="character" w:customStyle="1" w:styleId="WW8Num7z1">
    <w:name w:val="WW8Num7z1"/>
    <w:rsid w:val="004014EB"/>
    <w:rPr>
      <w:rFonts w:ascii="Courier New" w:hAnsi="Courier New" w:cs="Courier New" w:hint="default"/>
    </w:rPr>
  </w:style>
  <w:style w:type="character" w:customStyle="1" w:styleId="WW8Num7z2">
    <w:name w:val="WW8Num7z2"/>
    <w:rsid w:val="004014EB"/>
    <w:rPr>
      <w:rFonts w:ascii="Wingdings" w:hAnsi="Wingdings" w:cs="Wingdings" w:hint="default"/>
    </w:rPr>
  </w:style>
  <w:style w:type="character" w:customStyle="1" w:styleId="WW8Num7z3">
    <w:name w:val="WW8Num7z3"/>
    <w:rsid w:val="004014EB"/>
    <w:rPr>
      <w:rFonts w:ascii="Symbol" w:hAnsi="Symbol" w:cs="Symbol" w:hint="default"/>
    </w:rPr>
  </w:style>
  <w:style w:type="character" w:customStyle="1" w:styleId="BodyTextChar">
    <w:name w:val="Body Text Char"/>
    <w:rsid w:val="004014EB"/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styleId="Hyperlink">
    <w:name w:val="Hyperlink"/>
    <w:rsid w:val="004014EB"/>
    <w:rPr>
      <w:color w:val="0563C1"/>
      <w:u w:val="single"/>
    </w:rPr>
  </w:style>
  <w:style w:type="character" w:customStyle="1" w:styleId="HeaderChar">
    <w:name w:val="Header Char"/>
    <w:rsid w:val="004014EB"/>
    <w:rPr>
      <w:rFonts w:ascii="Liberation Serif" w:eastAsia="Noto Sans CJK SC Regular" w:hAnsi="Liberation Serif" w:cs="Mangal"/>
      <w:sz w:val="24"/>
      <w:szCs w:val="21"/>
      <w:lang w:val="en-IN" w:eastAsia="zh-CN" w:bidi="hi-IN"/>
    </w:rPr>
  </w:style>
  <w:style w:type="character" w:customStyle="1" w:styleId="FooterChar">
    <w:name w:val="Footer Char"/>
    <w:rsid w:val="004014EB"/>
    <w:rPr>
      <w:rFonts w:ascii="Liberation Serif" w:eastAsia="Noto Sans CJK SC Regular" w:hAnsi="Liberation Serif" w:cs="Mangal"/>
      <w:sz w:val="24"/>
      <w:szCs w:val="21"/>
      <w:lang w:val="en-IN" w:eastAsia="zh-CN" w:bidi="hi-IN"/>
    </w:rPr>
  </w:style>
  <w:style w:type="paragraph" w:customStyle="1" w:styleId="Heading">
    <w:name w:val="Heading"/>
    <w:basedOn w:val="Normal"/>
    <w:next w:val="BodyText"/>
    <w:rsid w:val="004014E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014EB"/>
    <w:pPr>
      <w:spacing w:after="140" w:line="288" w:lineRule="auto"/>
    </w:pPr>
  </w:style>
  <w:style w:type="paragraph" w:styleId="List">
    <w:name w:val="List"/>
    <w:basedOn w:val="BodyText"/>
    <w:rsid w:val="004014EB"/>
  </w:style>
  <w:style w:type="paragraph" w:styleId="Caption">
    <w:name w:val="caption"/>
    <w:basedOn w:val="Normal"/>
    <w:qFormat/>
    <w:rsid w:val="004014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14EB"/>
    <w:pPr>
      <w:suppressLineNumbers/>
    </w:pPr>
  </w:style>
  <w:style w:type="paragraph" w:styleId="ListParagraph">
    <w:name w:val="List Paragraph"/>
    <w:basedOn w:val="Normal"/>
    <w:uiPriority w:val="1"/>
    <w:qFormat/>
    <w:rsid w:val="004014EB"/>
    <w:pPr>
      <w:spacing w:after="200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basedOn w:val="Normal"/>
    <w:qFormat/>
    <w:rsid w:val="004014EB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rsid w:val="004014EB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rsid w:val="004014EB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68369B"/>
    <w:rPr>
      <w:b/>
      <w:bCs/>
    </w:rPr>
  </w:style>
  <w:style w:type="paragraph" w:customStyle="1" w:styleId="Normal1">
    <w:name w:val="Normal1"/>
    <w:rsid w:val="007E4297"/>
    <w:rPr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42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E42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eastAsia="zh-CN" w:bidi="hi-IN"/>
    </w:rPr>
  </w:style>
  <w:style w:type="character" w:styleId="SubtleEmphasis">
    <w:name w:val="Subtle Emphasis"/>
    <w:basedOn w:val="DefaultParagraphFont"/>
    <w:uiPriority w:val="19"/>
    <w:qFormat/>
    <w:rsid w:val="00B226B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B2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26B2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eastAsia="zh-CN" w:bidi="hi-IN"/>
    </w:rPr>
  </w:style>
  <w:style w:type="character" w:styleId="Emphasis">
    <w:name w:val="Emphasis"/>
    <w:basedOn w:val="DefaultParagraphFont"/>
    <w:uiPriority w:val="20"/>
    <w:qFormat/>
    <w:rsid w:val="00B226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EB"/>
    <w:pPr>
      <w:suppressAutoHyphens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014EB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z1">
    <w:name w:val="WW8Num1z1"/>
    <w:rsid w:val="004014EB"/>
    <w:rPr>
      <w:rFonts w:ascii="Courier New" w:hAnsi="Courier New" w:cs="Courier New" w:hint="default"/>
    </w:rPr>
  </w:style>
  <w:style w:type="character" w:customStyle="1" w:styleId="WW8Num1z2">
    <w:name w:val="WW8Num1z2"/>
    <w:rsid w:val="004014EB"/>
    <w:rPr>
      <w:rFonts w:ascii="Wingdings" w:hAnsi="Wingdings" w:cs="Wingdings" w:hint="default"/>
    </w:rPr>
  </w:style>
  <w:style w:type="character" w:customStyle="1" w:styleId="WW8Num1z3">
    <w:name w:val="WW8Num1z3"/>
    <w:rsid w:val="004014EB"/>
    <w:rPr>
      <w:rFonts w:ascii="Symbol" w:hAnsi="Symbol" w:cs="Symbol" w:hint="default"/>
    </w:rPr>
  </w:style>
  <w:style w:type="character" w:customStyle="1" w:styleId="WW8Num2z0">
    <w:name w:val="WW8Num2z0"/>
    <w:rsid w:val="004014EB"/>
    <w:rPr>
      <w:rFonts w:ascii="Wingdings" w:hAnsi="Wingdings" w:cs="Wingdings" w:hint="default"/>
      <w:color w:val="000000"/>
      <w:sz w:val="24"/>
    </w:rPr>
  </w:style>
  <w:style w:type="character" w:customStyle="1" w:styleId="WW8Num2z1">
    <w:name w:val="WW8Num2z1"/>
    <w:rsid w:val="004014EB"/>
    <w:rPr>
      <w:rFonts w:ascii="Courier New" w:hAnsi="Courier New" w:cs="Courier New" w:hint="default"/>
    </w:rPr>
  </w:style>
  <w:style w:type="character" w:customStyle="1" w:styleId="WW8Num2z2">
    <w:name w:val="WW8Num2z2"/>
    <w:rsid w:val="004014EB"/>
    <w:rPr>
      <w:rFonts w:ascii="Wingdings" w:hAnsi="Wingdings" w:cs="Wingdings" w:hint="default"/>
    </w:rPr>
  </w:style>
  <w:style w:type="character" w:customStyle="1" w:styleId="WW8Num2z3">
    <w:name w:val="WW8Num2z3"/>
    <w:rsid w:val="004014EB"/>
    <w:rPr>
      <w:rFonts w:ascii="Symbol" w:hAnsi="Symbol" w:cs="Symbol" w:hint="default"/>
    </w:rPr>
  </w:style>
  <w:style w:type="character" w:customStyle="1" w:styleId="WW8Num3z0">
    <w:name w:val="WW8Num3z0"/>
    <w:rsid w:val="004014EB"/>
    <w:rPr>
      <w:rFonts w:ascii="Symbol" w:hAnsi="Symbol" w:cs="Symbol" w:hint="default"/>
      <w:b/>
      <w:sz w:val="24"/>
    </w:rPr>
  </w:style>
  <w:style w:type="character" w:customStyle="1" w:styleId="WW8Num3z1">
    <w:name w:val="WW8Num3z1"/>
    <w:rsid w:val="004014EB"/>
    <w:rPr>
      <w:rFonts w:ascii="Courier New" w:hAnsi="Courier New" w:cs="Courier New" w:hint="default"/>
    </w:rPr>
  </w:style>
  <w:style w:type="character" w:customStyle="1" w:styleId="WW8Num3z2">
    <w:name w:val="WW8Num3z2"/>
    <w:rsid w:val="004014EB"/>
    <w:rPr>
      <w:rFonts w:ascii="Wingdings" w:hAnsi="Wingdings" w:cs="Wingdings" w:hint="default"/>
    </w:rPr>
  </w:style>
  <w:style w:type="character" w:customStyle="1" w:styleId="WW8Num3z3">
    <w:name w:val="WW8Num3z3"/>
    <w:rsid w:val="004014EB"/>
    <w:rPr>
      <w:rFonts w:ascii="Symbol" w:hAnsi="Symbol" w:cs="Symbol" w:hint="default"/>
    </w:rPr>
  </w:style>
  <w:style w:type="character" w:customStyle="1" w:styleId="WW8Num4z0">
    <w:name w:val="WW8Num4z0"/>
    <w:rsid w:val="004014EB"/>
    <w:rPr>
      <w:rFonts w:ascii="Wingdings" w:hAnsi="Wingdings" w:cs="Wingdings" w:hint="default"/>
    </w:rPr>
  </w:style>
  <w:style w:type="character" w:customStyle="1" w:styleId="WW8Num4z1">
    <w:name w:val="WW8Num4z1"/>
    <w:rsid w:val="004014EB"/>
    <w:rPr>
      <w:rFonts w:ascii="Courier New" w:hAnsi="Courier New" w:cs="Courier New" w:hint="default"/>
    </w:rPr>
  </w:style>
  <w:style w:type="character" w:customStyle="1" w:styleId="WW8Num4z3">
    <w:name w:val="WW8Num4z3"/>
    <w:rsid w:val="004014EB"/>
    <w:rPr>
      <w:rFonts w:ascii="Symbol" w:hAnsi="Symbol" w:cs="Symbol" w:hint="default"/>
    </w:rPr>
  </w:style>
  <w:style w:type="character" w:customStyle="1" w:styleId="WW8Num5z0">
    <w:name w:val="WW8Num5z0"/>
    <w:rsid w:val="004014EB"/>
    <w:rPr>
      <w:rFonts w:ascii="Symbol" w:hAnsi="Symbol" w:cs="Symbol" w:hint="default"/>
      <w:b/>
      <w:sz w:val="24"/>
    </w:rPr>
  </w:style>
  <w:style w:type="character" w:customStyle="1" w:styleId="WW8Num5z1">
    <w:name w:val="WW8Num5z1"/>
    <w:rsid w:val="004014EB"/>
    <w:rPr>
      <w:rFonts w:ascii="Courier New" w:hAnsi="Courier New" w:cs="Courier New" w:hint="default"/>
    </w:rPr>
  </w:style>
  <w:style w:type="character" w:customStyle="1" w:styleId="WW8Num5z2">
    <w:name w:val="WW8Num5z2"/>
    <w:rsid w:val="004014EB"/>
    <w:rPr>
      <w:rFonts w:ascii="Wingdings" w:hAnsi="Wingdings" w:cs="Wingdings" w:hint="default"/>
    </w:rPr>
  </w:style>
  <w:style w:type="character" w:customStyle="1" w:styleId="WW8Num5z3">
    <w:name w:val="WW8Num5z3"/>
    <w:rsid w:val="004014EB"/>
    <w:rPr>
      <w:rFonts w:ascii="Symbol" w:hAnsi="Symbol" w:cs="Symbol" w:hint="default"/>
    </w:rPr>
  </w:style>
  <w:style w:type="character" w:customStyle="1" w:styleId="WW8Num6z0">
    <w:name w:val="WW8Num6z0"/>
    <w:rsid w:val="004014EB"/>
    <w:rPr>
      <w:rFonts w:ascii="Wingdings" w:hAnsi="Wingdings" w:cs="Wingdings" w:hint="default"/>
      <w:sz w:val="24"/>
    </w:rPr>
  </w:style>
  <w:style w:type="character" w:customStyle="1" w:styleId="WW8Num6z1">
    <w:name w:val="WW8Num6z1"/>
    <w:rsid w:val="004014EB"/>
    <w:rPr>
      <w:rFonts w:ascii="Courier New" w:hAnsi="Courier New" w:cs="Courier New" w:hint="default"/>
    </w:rPr>
  </w:style>
  <w:style w:type="character" w:customStyle="1" w:styleId="WW8Num6z2">
    <w:name w:val="WW8Num6z2"/>
    <w:rsid w:val="004014EB"/>
    <w:rPr>
      <w:rFonts w:ascii="Wingdings" w:hAnsi="Wingdings" w:cs="Wingdings" w:hint="default"/>
    </w:rPr>
  </w:style>
  <w:style w:type="character" w:customStyle="1" w:styleId="WW8Num6z3">
    <w:name w:val="WW8Num6z3"/>
    <w:rsid w:val="004014EB"/>
    <w:rPr>
      <w:rFonts w:ascii="Symbol" w:hAnsi="Symbol" w:cs="Symbol" w:hint="default"/>
    </w:rPr>
  </w:style>
  <w:style w:type="character" w:customStyle="1" w:styleId="WW8Num7z0">
    <w:name w:val="WW8Num7z0"/>
    <w:rsid w:val="004014EB"/>
    <w:rPr>
      <w:rFonts w:ascii="Wingdings" w:hAnsi="Wingdings" w:cs="Wingdings" w:hint="default"/>
      <w:sz w:val="24"/>
      <w:szCs w:val="22"/>
    </w:rPr>
  </w:style>
  <w:style w:type="character" w:customStyle="1" w:styleId="WW8Num7z1">
    <w:name w:val="WW8Num7z1"/>
    <w:rsid w:val="004014EB"/>
    <w:rPr>
      <w:rFonts w:ascii="Courier New" w:hAnsi="Courier New" w:cs="Courier New" w:hint="default"/>
    </w:rPr>
  </w:style>
  <w:style w:type="character" w:customStyle="1" w:styleId="WW8Num7z2">
    <w:name w:val="WW8Num7z2"/>
    <w:rsid w:val="004014EB"/>
    <w:rPr>
      <w:rFonts w:ascii="Wingdings" w:hAnsi="Wingdings" w:cs="Wingdings" w:hint="default"/>
    </w:rPr>
  </w:style>
  <w:style w:type="character" w:customStyle="1" w:styleId="WW8Num7z3">
    <w:name w:val="WW8Num7z3"/>
    <w:rsid w:val="004014EB"/>
    <w:rPr>
      <w:rFonts w:ascii="Symbol" w:hAnsi="Symbol" w:cs="Symbol" w:hint="default"/>
    </w:rPr>
  </w:style>
  <w:style w:type="character" w:customStyle="1" w:styleId="BodyTextChar">
    <w:name w:val="Body Text Char"/>
    <w:rsid w:val="004014EB"/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styleId="Hyperlink">
    <w:name w:val="Hyperlink"/>
    <w:rsid w:val="004014EB"/>
    <w:rPr>
      <w:color w:val="0563C1"/>
      <w:u w:val="single"/>
    </w:rPr>
  </w:style>
  <w:style w:type="character" w:customStyle="1" w:styleId="HeaderChar">
    <w:name w:val="Header Char"/>
    <w:rsid w:val="004014EB"/>
    <w:rPr>
      <w:rFonts w:ascii="Liberation Serif" w:eastAsia="Noto Sans CJK SC Regular" w:hAnsi="Liberation Serif" w:cs="Mangal"/>
      <w:sz w:val="24"/>
      <w:szCs w:val="21"/>
      <w:lang w:val="en-IN" w:eastAsia="zh-CN" w:bidi="hi-IN"/>
    </w:rPr>
  </w:style>
  <w:style w:type="character" w:customStyle="1" w:styleId="FooterChar">
    <w:name w:val="Footer Char"/>
    <w:rsid w:val="004014EB"/>
    <w:rPr>
      <w:rFonts w:ascii="Liberation Serif" w:eastAsia="Noto Sans CJK SC Regular" w:hAnsi="Liberation Serif" w:cs="Mangal"/>
      <w:sz w:val="24"/>
      <w:szCs w:val="21"/>
      <w:lang w:val="en-IN" w:eastAsia="zh-CN" w:bidi="hi-IN"/>
    </w:rPr>
  </w:style>
  <w:style w:type="paragraph" w:customStyle="1" w:styleId="Heading">
    <w:name w:val="Heading"/>
    <w:basedOn w:val="Normal"/>
    <w:next w:val="BodyText"/>
    <w:rsid w:val="004014E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014EB"/>
    <w:pPr>
      <w:spacing w:after="140" w:line="288" w:lineRule="auto"/>
    </w:pPr>
  </w:style>
  <w:style w:type="paragraph" w:styleId="List">
    <w:name w:val="List"/>
    <w:basedOn w:val="BodyText"/>
    <w:rsid w:val="004014EB"/>
  </w:style>
  <w:style w:type="paragraph" w:styleId="Caption">
    <w:name w:val="caption"/>
    <w:basedOn w:val="Normal"/>
    <w:qFormat/>
    <w:rsid w:val="004014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14EB"/>
    <w:pPr>
      <w:suppressLineNumbers/>
    </w:pPr>
  </w:style>
  <w:style w:type="paragraph" w:styleId="ListParagraph">
    <w:name w:val="List Paragraph"/>
    <w:basedOn w:val="Normal"/>
    <w:uiPriority w:val="1"/>
    <w:qFormat/>
    <w:rsid w:val="004014EB"/>
    <w:pPr>
      <w:spacing w:after="200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basedOn w:val="Normal"/>
    <w:qFormat/>
    <w:rsid w:val="004014EB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rsid w:val="004014EB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rsid w:val="004014EB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68369B"/>
    <w:rPr>
      <w:b/>
      <w:bCs/>
    </w:rPr>
  </w:style>
  <w:style w:type="paragraph" w:customStyle="1" w:styleId="Normal1">
    <w:name w:val="Normal1"/>
    <w:rsid w:val="007E4297"/>
    <w:rPr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42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E42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eastAsia="zh-CN" w:bidi="hi-IN"/>
    </w:rPr>
  </w:style>
  <w:style w:type="character" w:styleId="SubtleEmphasis">
    <w:name w:val="Subtle Emphasis"/>
    <w:basedOn w:val="DefaultParagraphFont"/>
    <w:uiPriority w:val="19"/>
    <w:qFormat/>
    <w:rsid w:val="00B226B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B2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26B2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eastAsia="zh-CN" w:bidi="hi-IN"/>
    </w:rPr>
  </w:style>
  <w:style w:type="character" w:styleId="Emphasis">
    <w:name w:val="Emphasis"/>
    <w:basedOn w:val="DefaultParagraphFont"/>
    <w:uiPriority w:val="20"/>
    <w:qFormat/>
    <w:rsid w:val="00B22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5A00-2EA5-470D-8C1F-4EF9ABBE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 devara</dc:creator>
  <cp:lastModifiedBy>dell</cp:lastModifiedBy>
  <cp:revision>3</cp:revision>
  <cp:lastPrinted>1900-12-31T18:30:00Z</cp:lastPrinted>
  <dcterms:created xsi:type="dcterms:W3CDTF">2019-03-21T06:52:00Z</dcterms:created>
  <dcterms:modified xsi:type="dcterms:W3CDTF">2019-03-21T16:16:00Z</dcterms:modified>
</cp:coreProperties>
</file>